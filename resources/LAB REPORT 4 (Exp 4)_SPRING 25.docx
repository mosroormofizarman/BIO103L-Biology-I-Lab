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141F9FC" w14:textId="48B510BA" w:rsidR="00BE644C" w:rsidRPr="00965CB6" w:rsidRDefault="00BE644C" w:rsidP="00BE644C">
      <w:pPr>
        <w:spacing w:line="240" w:lineRule="auto"/>
        <w:jc w:val="center"/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65CB6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LAB REPORT 4 (Exp </w:t>
      </w:r>
      <w:r w:rsidR="00C515F7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4</w:t>
      </w:r>
      <w:r w:rsidRPr="00965CB6">
        <w:rPr>
          <w:rFonts w:ascii="Garamond" w:hAnsi="Garamond"/>
          <w:color w:val="000000" w:themeColor="text1"/>
          <w:sz w:val="44"/>
          <w:szCs w:val="44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)</w:t>
      </w:r>
    </w:p>
    <w:p w14:paraId="4B1FF743" w14:textId="77777777" w:rsidR="00BE644C" w:rsidRPr="00965CB6" w:rsidRDefault="00BE644C" w:rsidP="00BE644C">
      <w:pPr>
        <w:rPr>
          <w:rFonts w:ascii="Garamond" w:hAnsi="Garamond"/>
        </w:rPr>
      </w:pPr>
      <w:r w:rsidRPr="00965CB6">
        <w:rPr>
          <w:rFonts w:ascii="Garamond" w:hAnsi="Garamond"/>
          <w:b/>
          <w:noProof/>
          <w:sz w:val="24"/>
          <w:szCs w:val="24"/>
        </w:rPr>
        <w:drawing>
          <wp:inline distT="0" distB="0" distL="0" distR="0" wp14:anchorId="36E1572F" wp14:editId="7DDA8621">
            <wp:extent cx="5943600" cy="5607685"/>
            <wp:effectExtent l="38100" t="19050" r="19050" b="0"/>
            <wp:docPr id="4" name="Diagram 4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7" r:lo="rId8" r:qs="rId9" r:cs="rId10"/>
              </a:graphicData>
            </a:graphic>
          </wp:inline>
        </w:drawing>
      </w:r>
    </w:p>
    <w:p w14:paraId="245DA074" w14:textId="77777777" w:rsidR="00BE644C" w:rsidRPr="00965CB6" w:rsidRDefault="00BE644C" w:rsidP="00BE644C">
      <w:pPr>
        <w:rPr>
          <w:rFonts w:ascii="Garamond" w:hAnsi="Garamond"/>
        </w:rPr>
      </w:pPr>
    </w:p>
    <w:p w14:paraId="2627B99F" w14:textId="63FBB78A" w:rsidR="00884F86" w:rsidRPr="00965CB6" w:rsidRDefault="00884F86">
      <w:pPr>
        <w:rPr>
          <w:rFonts w:ascii="Garamond" w:hAnsi="Garamond"/>
        </w:rPr>
      </w:pPr>
    </w:p>
    <w:p w14:paraId="4ABD1148" w14:textId="524CE36D" w:rsidR="00BE644C" w:rsidRPr="00965CB6" w:rsidRDefault="00BE644C">
      <w:pPr>
        <w:rPr>
          <w:rFonts w:ascii="Garamond" w:hAnsi="Garamond"/>
        </w:rPr>
      </w:pPr>
    </w:p>
    <w:p w14:paraId="6ABDB87E" w14:textId="0B5BA932" w:rsidR="00BE644C" w:rsidRPr="00965CB6" w:rsidRDefault="00BE644C">
      <w:pPr>
        <w:rPr>
          <w:rFonts w:ascii="Garamond" w:hAnsi="Garamond"/>
        </w:rPr>
      </w:pPr>
    </w:p>
    <w:p w14:paraId="56769A76" w14:textId="1F107CA8" w:rsidR="00BE644C" w:rsidRPr="00965CB6" w:rsidRDefault="00BE644C">
      <w:pPr>
        <w:rPr>
          <w:rFonts w:ascii="Garamond" w:hAnsi="Garamond"/>
        </w:rPr>
      </w:pPr>
    </w:p>
    <w:p w14:paraId="4AAA03C5" w14:textId="77777777" w:rsidR="00BE644C" w:rsidRPr="00965CB6" w:rsidRDefault="00BE644C" w:rsidP="00BE644C">
      <w:pPr>
        <w:pStyle w:val="ListParagraph"/>
        <w:spacing w:line="360" w:lineRule="auto"/>
        <w:ind w:left="360"/>
        <w:jc w:val="both"/>
        <w:rPr>
          <w:rFonts w:ascii="Garamond" w:hAnsi="Garamond"/>
          <w:b/>
          <w:sz w:val="20"/>
          <w:szCs w:val="20"/>
        </w:rPr>
      </w:pPr>
    </w:p>
    <w:p w14:paraId="23F24998" w14:textId="77777777" w:rsidR="00BE644C" w:rsidRPr="00965CB6" w:rsidRDefault="00BE644C" w:rsidP="00BE644C">
      <w:pPr>
        <w:pStyle w:val="ListParagraph"/>
        <w:spacing w:line="360" w:lineRule="auto"/>
        <w:ind w:left="360"/>
        <w:jc w:val="both"/>
        <w:rPr>
          <w:rFonts w:ascii="Garamond" w:hAnsi="Garamond"/>
          <w:b/>
          <w:sz w:val="20"/>
          <w:szCs w:val="20"/>
        </w:rPr>
      </w:pPr>
    </w:p>
    <w:p w14:paraId="2C06F15B" w14:textId="25ED5612" w:rsidR="00BE644C" w:rsidRPr="00965CB6" w:rsidRDefault="00BE644C" w:rsidP="00BE644C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  <w:b/>
          <w:sz w:val="20"/>
          <w:szCs w:val="20"/>
        </w:rPr>
      </w:pPr>
      <w:r w:rsidRPr="00965CB6">
        <w:rPr>
          <w:rFonts w:ascii="Garamond" w:hAnsi="Garamond"/>
          <w:sz w:val="24"/>
          <w:szCs w:val="24"/>
        </w:rPr>
        <w:t>Based on your observation, record the results in the following table</w:t>
      </w:r>
      <w:r w:rsidRPr="00965CB6">
        <w:rPr>
          <w:rFonts w:ascii="Garamond" w:hAnsi="Garamond"/>
          <w:sz w:val="24"/>
          <w:szCs w:val="24"/>
        </w:rPr>
        <w:tab/>
      </w:r>
      <w:r w:rsidRPr="00965CB6">
        <w:rPr>
          <w:rFonts w:ascii="Garamond" w:hAnsi="Garamond"/>
          <w:sz w:val="24"/>
          <w:szCs w:val="24"/>
        </w:rPr>
        <w:tab/>
      </w:r>
      <w:r w:rsidRPr="00965CB6">
        <w:rPr>
          <w:rFonts w:ascii="Garamond" w:hAnsi="Garamond"/>
          <w:sz w:val="24"/>
          <w:szCs w:val="24"/>
        </w:rPr>
        <w:tab/>
      </w:r>
      <w:r w:rsidRPr="00965CB6">
        <w:rPr>
          <w:rFonts w:ascii="Garamond" w:hAnsi="Garamond"/>
          <w:b/>
          <w:bCs/>
          <w:sz w:val="24"/>
          <w:szCs w:val="24"/>
        </w:rPr>
        <w:t xml:space="preserve"> (</w:t>
      </w:r>
      <w:r w:rsidR="00AA4E87" w:rsidRPr="00965CB6">
        <w:rPr>
          <w:rFonts w:ascii="Garamond" w:hAnsi="Garamond"/>
          <w:b/>
          <w:bCs/>
          <w:sz w:val="24"/>
          <w:szCs w:val="24"/>
        </w:rPr>
        <w:t>2.</w:t>
      </w:r>
      <w:r w:rsidRPr="00965CB6">
        <w:rPr>
          <w:rFonts w:ascii="Garamond" w:hAnsi="Garamond"/>
          <w:b/>
          <w:bCs/>
          <w:sz w:val="24"/>
          <w:szCs w:val="24"/>
        </w:rPr>
        <w:t>5)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644"/>
        <w:gridCol w:w="2016"/>
        <w:gridCol w:w="2372"/>
        <w:gridCol w:w="2449"/>
        <w:gridCol w:w="1869"/>
      </w:tblGrid>
      <w:tr w:rsidR="00BE644C" w:rsidRPr="00965CB6" w14:paraId="7BE08840" w14:textId="77777777" w:rsidTr="00BE644C">
        <w:tc>
          <w:tcPr>
            <w:tcW w:w="644" w:type="dxa"/>
          </w:tcPr>
          <w:p w14:paraId="739D2F0F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965CB6">
              <w:rPr>
                <w:rFonts w:ascii="Garamond" w:hAnsi="Garamond"/>
                <w:b/>
                <w:sz w:val="24"/>
                <w:szCs w:val="24"/>
              </w:rPr>
              <w:t>No.</w:t>
            </w:r>
          </w:p>
        </w:tc>
        <w:tc>
          <w:tcPr>
            <w:tcW w:w="2016" w:type="dxa"/>
          </w:tcPr>
          <w:p w14:paraId="70234623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965CB6">
              <w:rPr>
                <w:rFonts w:ascii="Garamond" w:hAnsi="Garamond"/>
                <w:b/>
                <w:sz w:val="24"/>
                <w:szCs w:val="24"/>
              </w:rPr>
              <w:t xml:space="preserve">Food Product </w:t>
            </w:r>
          </w:p>
          <w:p w14:paraId="144697F1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965CB6">
              <w:rPr>
                <w:rFonts w:ascii="Garamond" w:hAnsi="Garamond"/>
                <w:b/>
                <w:sz w:val="24"/>
                <w:szCs w:val="24"/>
              </w:rPr>
              <w:t>(Test sample)</w:t>
            </w:r>
          </w:p>
        </w:tc>
        <w:tc>
          <w:tcPr>
            <w:tcW w:w="2372" w:type="dxa"/>
          </w:tcPr>
          <w:p w14:paraId="733FA954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965CB6">
              <w:rPr>
                <w:rFonts w:ascii="Garamond" w:hAnsi="Garamond"/>
                <w:b/>
                <w:sz w:val="24"/>
                <w:szCs w:val="24"/>
              </w:rPr>
              <w:t>Description of any change(s) before adding biuret reagent</w:t>
            </w:r>
          </w:p>
        </w:tc>
        <w:tc>
          <w:tcPr>
            <w:tcW w:w="2449" w:type="dxa"/>
          </w:tcPr>
          <w:p w14:paraId="6C4FDEDE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965CB6">
              <w:rPr>
                <w:rFonts w:ascii="Garamond" w:hAnsi="Garamond"/>
                <w:b/>
                <w:sz w:val="24"/>
                <w:szCs w:val="24"/>
              </w:rPr>
              <w:t>Description of any change(s) after adding biuret reagent</w:t>
            </w:r>
          </w:p>
        </w:tc>
        <w:tc>
          <w:tcPr>
            <w:tcW w:w="1869" w:type="dxa"/>
          </w:tcPr>
          <w:p w14:paraId="4F25E575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b/>
                <w:sz w:val="24"/>
                <w:szCs w:val="24"/>
              </w:rPr>
            </w:pPr>
            <w:r w:rsidRPr="00965CB6">
              <w:rPr>
                <w:rFonts w:ascii="Garamond" w:hAnsi="Garamond"/>
                <w:b/>
                <w:sz w:val="24"/>
                <w:szCs w:val="24"/>
              </w:rPr>
              <w:t>Are there proteins present?</w:t>
            </w:r>
          </w:p>
        </w:tc>
      </w:tr>
      <w:tr w:rsidR="00BE644C" w:rsidRPr="00965CB6" w14:paraId="51BFD3FF" w14:textId="77777777" w:rsidTr="00BE644C">
        <w:trPr>
          <w:trHeight w:val="1853"/>
        </w:trPr>
        <w:tc>
          <w:tcPr>
            <w:tcW w:w="644" w:type="dxa"/>
          </w:tcPr>
          <w:p w14:paraId="6FD7FBC7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965CB6">
              <w:rPr>
                <w:rFonts w:ascii="Garamond" w:hAnsi="Garamond"/>
                <w:sz w:val="24"/>
                <w:szCs w:val="24"/>
              </w:rPr>
              <w:t>1.</w:t>
            </w:r>
          </w:p>
        </w:tc>
        <w:tc>
          <w:tcPr>
            <w:tcW w:w="2016" w:type="dxa"/>
          </w:tcPr>
          <w:p w14:paraId="4BE2FD4D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965CB6">
              <w:rPr>
                <w:rFonts w:ascii="Garamond" w:hAnsi="Garamond"/>
                <w:sz w:val="24"/>
                <w:szCs w:val="24"/>
              </w:rPr>
              <w:t>Control (Distilled water)</w:t>
            </w:r>
          </w:p>
        </w:tc>
        <w:tc>
          <w:tcPr>
            <w:tcW w:w="2372" w:type="dxa"/>
          </w:tcPr>
          <w:p w14:paraId="5E1C3E20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449" w:type="dxa"/>
          </w:tcPr>
          <w:p w14:paraId="7C883294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869" w:type="dxa"/>
          </w:tcPr>
          <w:p w14:paraId="1009599F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</w:tr>
      <w:tr w:rsidR="00BE644C" w:rsidRPr="00965CB6" w14:paraId="2F478937" w14:textId="77777777" w:rsidTr="00BE644C">
        <w:trPr>
          <w:trHeight w:val="1970"/>
        </w:trPr>
        <w:tc>
          <w:tcPr>
            <w:tcW w:w="644" w:type="dxa"/>
          </w:tcPr>
          <w:p w14:paraId="4734B00F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965CB6">
              <w:rPr>
                <w:rFonts w:ascii="Garamond" w:hAnsi="Garamond"/>
                <w:sz w:val="24"/>
                <w:szCs w:val="24"/>
              </w:rPr>
              <w:t>2.</w:t>
            </w:r>
          </w:p>
        </w:tc>
        <w:tc>
          <w:tcPr>
            <w:tcW w:w="2016" w:type="dxa"/>
          </w:tcPr>
          <w:p w14:paraId="4B5301CC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  <w:r w:rsidRPr="00965CB6">
              <w:rPr>
                <w:rFonts w:ascii="Garamond" w:hAnsi="Garamond"/>
                <w:sz w:val="24"/>
                <w:szCs w:val="24"/>
              </w:rPr>
              <w:t>Milk</w:t>
            </w:r>
          </w:p>
        </w:tc>
        <w:tc>
          <w:tcPr>
            <w:tcW w:w="2372" w:type="dxa"/>
          </w:tcPr>
          <w:p w14:paraId="4A78BA7D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2449" w:type="dxa"/>
          </w:tcPr>
          <w:p w14:paraId="14971CE9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  <w:tc>
          <w:tcPr>
            <w:tcW w:w="1869" w:type="dxa"/>
          </w:tcPr>
          <w:p w14:paraId="043CE5C6" w14:textId="77777777" w:rsidR="00BE644C" w:rsidRPr="00965CB6" w:rsidRDefault="00BE644C" w:rsidP="0077102A">
            <w:pPr>
              <w:spacing w:after="0" w:line="240" w:lineRule="auto"/>
              <w:rPr>
                <w:rFonts w:ascii="Garamond" w:hAnsi="Garamond"/>
                <w:sz w:val="24"/>
                <w:szCs w:val="24"/>
              </w:rPr>
            </w:pPr>
          </w:p>
        </w:tc>
      </w:tr>
    </w:tbl>
    <w:p w14:paraId="464C2E68" w14:textId="77777777" w:rsidR="00BE644C" w:rsidRPr="00965CB6" w:rsidRDefault="00BE644C" w:rsidP="00AA4E87">
      <w:pPr>
        <w:spacing w:line="360" w:lineRule="auto"/>
        <w:jc w:val="both"/>
        <w:rPr>
          <w:rFonts w:ascii="Garamond" w:hAnsi="Garamond"/>
        </w:rPr>
      </w:pPr>
    </w:p>
    <w:p w14:paraId="5BFF8B18" w14:textId="6BAC5CAF" w:rsidR="00C515F7" w:rsidRPr="00C515F7" w:rsidRDefault="00C515F7" w:rsidP="00C515F7">
      <w:pPr>
        <w:pStyle w:val="ListParagraph"/>
        <w:spacing w:line="360" w:lineRule="auto"/>
        <w:ind w:left="360"/>
        <w:jc w:val="both"/>
        <w:rPr>
          <w:rFonts w:ascii="Garamond" w:hAnsi="Garamond"/>
        </w:rPr>
      </w:pPr>
      <w:r w:rsidRPr="00C515F7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</w:p>
    <w:p w14:paraId="5A62EFF9" w14:textId="19B3F3CC" w:rsidR="00AA4E87" w:rsidRPr="00115336" w:rsidRDefault="00FA5F22" w:rsidP="00AA4E87">
      <w:pPr>
        <w:pStyle w:val="ListParagraph"/>
        <w:numPr>
          <w:ilvl w:val="0"/>
          <w:numId w:val="1"/>
        </w:numPr>
        <w:spacing w:line="360" w:lineRule="auto"/>
        <w:jc w:val="both"/>
        <w:rPr>
          <w:rFonts w:ascii="Garamond" w:hAnsi="Garamond"/>
        </w:rPr>
      </w:pPr>
      <w:r w:rsidRPr="00965CB6">
        <w:rPr>
          <w:rFonts w:ascii="Garamond" w:hAnsi="Garamond"/>
          <w:sz w:val="24"/>
          <w:szCs w:val="24"/>
        </w:rPr>
        <w:t xml:space="preserve"> </w:t>
      </w:r>
      <w:r w:rsidR="005A5BD0" w:rsidRPr="003424AD">
        <w:rPr>
          <w:rFonts w:ascii="Times New Roman" w:hAnsi="Times New Roman"/>
          <w:sz w:val="24"/>
          <w:szCs w:val="24"/>
        </w:rPr>
        <w:t xml:space="preserve">Observe the following diagram and detect which test tube has the highest concentrations of </w:t>
      </w:r>
      <w:r w:rsidR="005A5BD0">
        <w:rPr>
          <w:rFonts w:ascii="Times New Roman" w:hAnsi="Times New Roman"/>
          <w:sz w:val="24"/>
          <w:szCs w:val="24"/>
        </w:rPr>
        <w:t xml:space="preserve">proteins. </w:t>
      </w:r>
      <w:r w:rsidR="002627EB">
        <w:rPr>
          <w:rFonts w:ascii="Times New Roman" w:hAnsi="Times New Roman"/>
          <w:sz w:val="24"/>
          <w:szCs w:val="24"/>
        </w:rPr>
        <w:t>Explain your choice</w:t>
      </w:r>
      <w:r w:rsidR="005A5BD0">
        <w:rPr>
          <w:rFonts w:ascii="Times New Roman" w:hAnsi="Times New Roman"/>
          <w:sz w:val="24"/>
          <w:szCs w:val="24"/>
        </w:rPr>
        <w:t xml:space="preserve">. </w:t>
      </w:r>
      <w:r w:rsidR="005A5BD0">
        <w:rPr>
          <w:rFonts w:ascii="Times New Roman" w:hAnsi="Times New Roman"/>
          <w:sz w:val="24"/>
          <w:szCs w:val="24"/>
        </w:rPr>
        <w:tab/>
      </w:r>
      <w:r w:rsidR="005A5BD0">
        <w:rPr>
          <w:rFonts w:ascii="Times New Roman" w:hAnsi="Times New Roman"/>
          <w:sz w:val="24"/>
          <w:szCs w:val="24"/>
        </w:rPr>
        <w:tab/>
      </w:r>
      <w:r w:rsidR="005A5BD0">
        <w:rPr>
          <w:rFonts w:ascii="Times New Roman" w:hAnsi="Times New Roman"/>
          <w:sz w:val="24"/>
          <w:szCs w:val="24"/>
        </w:rPr>
        <w:tab/>
      </w:r>
      <w:r w:rsidR="005A5BD0">
        <w:rPr>
          <w:rFonts w:ascii="Times New Roman" w:hAnsi="Times New Roman"/>
          <w:sz w:val="24"/>
          <w:szCs w:val="24"/>
        </w:rPr>
        <w:tab/>
      </w:r>
      <w:r w:rsidR="005A5BD0">
        <w:rPr>
          <w:rFonts w:ascii="Times New Roman" w:hAnsi="Times New Roman"/>
          <w:sz w:val="24"/>
          <w:szCs w:val="24"/>
        </w:rPr>
        <w:tab/>
      </w:r>
      <w:r w:rsidR="005A5BD0">
        <w:rPr>
          <w:rFonts w:ascii="Times New Roman" w:hAnsi="Times New Roman"/>
          <w:sz w:val="24"/>
          <w:szCs w:val="24"/>
        </w:rPr>
        <w:tab/>
      </w:r>
      <w:r w:rsidR="002627EB">
        <w:rPr>
          <w:rFonts w:ascii="Times New Roman" w:hAnsi="Times New Roman"/>
          <w:sz w:val="24"/>
          <w:szCs w:val="24"/>
        </w:rPr>
        <w:tab/>
      </w:r>
      <w:r w:rsidR="002627EB">
        <w:rPr>
          <w:rFonts w:ascii="Times New Roman" w:hAnsi="Times New Roman"/>
          <w:sz w:val="24"/>
          <w:szCs w:val="24"/>
        </w:rPr>
        <w:tab/>
      </w:r>
      <w:r w:rsidR="00EE59E6" w:rsidRPr="00965CB6">
        <w:rPr>
          <w:rFonts w:ascii="Garamond" w:hAnsi="Garamond"/>
          <w:b/>
          <w:bCs/>
          <w:sz w:val="24"/>
          <w:szCs w:val="24"/>
        </w:rPr>
        <w:t>(2.5)</w:t>
      </w:r>
    </w:p>
    <w:p w14:paraId="253D9357" w14:textId="2E56236C" w:rsidR="00115336" w:rsidRPr="00115336" w:rsidRDefault="00115336" w:rsidP="00115336">
      <w:pPr>
        <w:spacing w:line="360" w:lineRule="auto"/>
        <w:jc w:val="both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g">
            <w:drawing>
              <wp:anchor distT="0" distB="0" distL="114300" distR="114300" simplePos="0" relativeHeight="251669504" behindDoc="0" locked="0" layoutInCell="1" allowOverlap="1" wp14:anchorId="4C8EB4C0" wp14:editId="24190D2C">
                <wp:simplePos x="0" y="0"/>
                <wp:positionH relativeFrom="column">
                  <wp:posOffset>1859280</wp:posOffset>
                </wp:positionH>
                <wp:positionV relativeFrom="paragraph">
                  <wp:posOffset>149860</wp:posOffset>
                </wp:positionV>
                <wp:extent cx="2103120" cy="1257300"/>
                <wp:effectExtent l="0" t="0" r="0" b="0"/>
                <wp:wrapNone/>
                <wp:docPr id="1785466821" name="Group 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103120" cy="1257300"/>
                          <a:chOff x="0" y="0"/>
                          <a:chExt cx="3203475" cy="1828800"/>
                        </a:xfrm>
                      </wpg:grpSpPr>
                      <wpg:grpSp>
                        <wpg:cNvPr id="2055466123" name="Group 20">
                          <a:extLst>
                            <a:ext uri="{FF2B5EF4-FFF2-40B4-BE49-F238E27FC236}">
                              <a16:creationId xmlns:a16="http://schemas.microsoft.com/office/drawing/2014/main" id="{39AB0919-0645-BAEB-72FB-22F9E7D05A25}"/>
                            </a:ext>
                          </a:extLst>
                        </wpg:cNvPr>
                        <wpg:cNvGrpSpPr/>
                        <wpg:grpSpPr>
                          <a:xfrm>
                            <a:off x="0" y="160020"/>
                            <a:ext cx="3203475" cy="1668780"/>
                            <a:chOff x="0" y="4982"/>
                            <a:chExt cx="4565199" cy="1983874"/>
                          </a:xfrm>
                        </wpg:grpSpPr>
                        <wpg:grpSp>
                          <wpg:cNvPr id="794875096" name="Group 794875096">
                            <a:extLst>
                              <a:ext uri="{FF2B5EF4-FFF2-40B4-BE49-F238E27FC236}">
                                <a16:creationId xmlns:a16="http://schemas.microsoft.com/office/drawing/2014/main" id="{ACAAEC9A-D376-A3CD-F623-BF7BB3CF966A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0" y="10098"/>
                              <a:ext cx="2290487" cy="1978758"/>
                              <a:chOff x="0" y="9099"/>
                              <a:chExt cx="1783080" cy="1783080"/>
                            </a:xfrm>
                          </wpg:grpSpPr>
                          <pic:pic xmlns:pic="http://schemas.openxmlformats.org/drawingml/2006/picture">
                            <pic:nvPicPr>
                              <pic:cNvPr id="1267541704" name="Picture 1267541704">
                                <a:extLst>
                                  <a:ext uri="{FF2B5EF4-FFF2-40B4-BE49-F238E27FC236}">
                                    <a16:creationId xmlns:a16="http://schemas.microsoft.com/office/drawing/2014/main" id="{712CBE1E-ECAC-2A76-F5CE-A24FCE3D650A}"/>
                                  </a:ext>
                                </a:extLst>
                              </pic:cNvPr>
                              <pic:cNvPicPr>
                                <a:picLocks noChangeAspect="1"/>
                              </pic:cNvPicPr>
                            </pic:nvPicPr>
                            <pic:blipFill>
                              <a:blip r:embed="rId12" cstate="print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9099"/>
                                <a:ext cx="1783080" cy="178308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  <wps:wsp>
                            <wps:cNvPr id="1405437317" name="Rectangle: Rounded Corners 6">
                              <a:extLst>
                                <a:ext uri="{FF2B5EF4-FFF2-40B4-BE49-F238E27FC236}">
                                  <a16:creationId xmlns:a16="http://schemas.microsoft.com/office/drawing/2014/main" id="{A3DC266E-EADE-AA6F-AB11-11B820DF4678}"/>
                                </a:ext>
                              </a:extLst>
                            </wps:cNvPr>
                            <wps:cNvSpPr/>
                            <wps:spPr>
                              <a:xfrm>
                                <a:off x="755650" y="853757"/>
                                <a:ext cx="271780" cy="664845"/>
                              </a:xfrm>
                              <a:custGeom>
                                <a:avLst/>
                                <a:gdLst>
                                  <a:gd name="connsiteX0" fmla="*/ 0 w 243840"/>
                                  <a:gd name="connsiteY0" fmla="*/ 40641 h 655320"/>
                                  <a:gd name="connsiteX1" fmla="*/ 40641 w 243840"/>
                                  <a:gd name="connsiteY1" fmla="*/ 0 h 655320"/>
                                  <a:gd name="connsiteX2" fmla="*/ 203199 w 243840"/>
                                  <a:gd name="connsiteY2" fmla="*/ 0 h 655320"/>
                                  <a:gd name="connsiteX3" fmla="*/ 243840 w 243840"/>
                                  <a:gd name="connsiteY3" fmla="*/ 40641 h 655320"/>
                                  <a:gd name="connsiteX4" fmla="*/ 243840 w 243840"/>
                                  <a:gd name="connsiteY4" fmla="*/ 614679 h 655320"/>
                                  <a:gd name="connsiteX5" fmla="*/ 203199 w 243840"/>
                                  <a:gd name="connsiteY5" fmla="*/ 655320 h 655320"/>
                                  <a:gd name="connsiteX6" fmla="*/ 40641 w 243840"/>
                                  <a:gd name="connsiteY6" fmla="*/ 655320 h 655320"/>
                                  <a:gd name="connsiteX7" fmla="*/ 0 w 243840"/>
                                  <a:gd name="connsiteY7" fmla="*/ 614679 h 655320"/>
                                  <a:gd name="connsiteX8" fmla="*/ 0 w 243840"/>
                                  <a:gd name="connsiteY8" fmla="*/ 40641 h 655320"/>
                                  <a:gd name="connsiteX0" fmla="*/ 0 w 243840"/>
                                  <a:gd name="connsiteY0" fmla="*/ 40641 h 655320"/>
                                  <a:gd name="connsiteX1" fmla="*/ 40641 w 243840"/>
                                  <a:gd name="connsiteY1" fmla="*/ 0 h 655320"/>
                                  <a:gd name="connsiteX2" fmla="*/ 203199 w 243840"/>
                                  <a:gd name="connsiteY2" fmla="*/ 0 h 655320"/>
                                  <a:gd name="connsiteX3" fmla="*/ 243840 w 243840"/>
                                  <a:gd name="connsiteY3" fmla="*/ 40641 h 655320"/>
                                  <a:gd name="connsiteX4" fmla="*/ 243840 w 243840"/>
                                  <a:gd name="connsiteY4" fmla="*/ 591819 h 655320"/>
                                  <a:gd name="connsiteX5" fmla="*/ 203199 w 243840"/>
                                  <a:gd name="connsiteY5" fmla="*/ 655320 h 655320"/>
                                  <a:gd name="connsiteX6" fmla="*/ 40641 w 243840"/>
                                  <a:gd name="connsiteY6" fmla="*/ 655320 h 655320"/>
                                  <a:gd name="connsiteX7" fmla="*/ 0 w 243840"/>
                                  <a:gd name="connsiteY7" fmla="*/ 614679 h 655320"/>
                                  <a:gd name="connsiteX8" fmla="*/ 0 w 243840"/>
                                  <a:gd name="connsiteY8" fmla="*/ 40641 h 655320"/>
                                  <a:gd name="connsiteX0" fmla="*/ 26043 w 269883"/>
                                  <a:gd name="connsiteY0" fmla="*/ 40641 h 655320"/>
                                  <a:gd name="connsiteX1" fmla="*/ 66684 w 269883"/>
                                  <a:gd name="connsiteY1" fmla="*/ 0 h 655320"/>
                                  <a:gd name="connsiteX2" fmla="*/ 229242 w 269883"/>
                                  <a:gd name="connsiteY2" fmla="*/ 0 h 655320"/>
                                  <a:gd name="connsiteX3" fmla="*/ 269883 w 269883"/>
                                  <a:gd name="connsiteY3" fmla="*/ 40641 h 655320"/>
                                  <a:gd name="connsiteX4" fmla="*/ 269883 w 269883"/>
                                  <a:gd name="connsiteY4" fmla="*/ 591819 h 655320"/>
                                  <a:gd name="connsiteX5" fmla="*/ 229242 w 269883"/>
                                  <a:gd name="connsiteY5" fmla="*/ 655320 h 655320"/>
                                  <a:gd name="connsiteX6" fmla="*/ 66684 w 269883"/>
                                  <a:gd name="connsiteY6" fmla="*/ 655320 h 655320"/>
                                  <a:gd name="connsiteX7" fmla="*/ 0 w 269883"/>
                                  <a:gd name="connsiteY7" fmla="*/ 542337 h 655320"/>
                                  <a:gd name="connsiteX8" fmla="*/ 26043 w 269883"/>
                                  <a:gd name="connsiteY8" fmla="*/ 40641 h 655320"/>
                                  <a:gd name="connsiteX0" fmla="*/ 26043 w 287246"/>
                                  <a:gd name="connsiteY0" fmla="*/ 40641 h 655320"/>
                                  <a:gd name="connsiteX1" fmla="*/ 66684 w 287246"/>
                                  <a:gd name="connsiteY1" fmla="*/ 0 h 655320"/>
                                  <a:gd name="connsiteX2" fmla="*/ 229242 w 287246"/>
                                  <a:gd name="connsiteY2" fmla="*/ 0 h 655320"/>
                                  <a:gd name="connsiteX3" fmla="*/ 269883 w 287246"/>
                                  <a:gd name="connsiteY3" fmla="*/ 40641 h 655320"/>
                                  <a:gd name="connsiteX4" fmla="*/ 287246 w 287246"/>
                                  <a:gd name="connsiteY4" fmla="*/ 542627 h 655320"/>
                                  <a:gd name="connsiteX5" fmla="*/ 229242 w 287246"/>
                                  <a:gd name="connsiteY5" fmla="*/ 655320 h 655320"/>
                                  <a:gd name="connsiteX6" fmla="*/ 66684 w 287246"/>
                                  <a:gd name="connsiteY6" fmla="*/ 655320 h 655320"/>
                                  <a:gd name="connsiteX7" fmla="*/ 0 w 287246"/>
                                  <a:gd name="connsiteY7" fmla="*/ 542337 h 655320"/>
                                  <a:gd name="connsiteX8" fmla="*/ 26043 w 287246"/>
                                  <a:gd name="connsiteY8" fmla="*/ 40641 h 655320"/>
                                  <a:gd name="connsiteX0" fmla="*/ 0 w 287246"/>
                                  <a:gd name="connsiteY0" fmla="*/ 29066 h 655320"/>
                                  <a:gd name="connsiteX1" fmla="*/ 66684 w 287246"/>
                                  <a:gd name="connsiteY1" fmla="*/ 0 h 655320"/>
                                  <a:gd name="connsiteX2" fmla="*/ 229242 w 287246"/>
                                  <a:gd name="connsiteY2" fmla="*/ 0 h 655320"/>
                                  <a:gd name="connsiteX3" fmla="*/ 269883 w 287246"/>
                                  <a:gd name="connsiteY3" fmla="*/ 40641 h 655320"/>
                                  <a:gd name="connsiteX4" fmla="*/ 287246 w 287246"/>
                                  <a:gd name="connsiteY4" fmla="*/ 542627 h 655320"/>
                                  <a:gd name="connsiteX5" fmla="*/ 229242 w 287246"/>
                                  <a:gd name="connsiteY5" fmla="*/ 655320 h 655320"/>
                                  <a:gd name="connsiteX6" fmla="*/ 66684 w 287246"/>
                                  <a:gd name="connsiteY6" fmla="*/ 655320 h 655320"/>
                                  <a:gd name="connsiteX7" fmla="*/ 0 w 287246"/>
                                  <a:gd name="connsiteY7" fmla="*/ 542337 h 655320"/>
                                  <a:gd name="connsiteX8" fmla="*/ 0 w 287246"/>
                                  <a:gd name="connsiteY8" fmla="*/ 29066 h 655320"/>
                                  <a:gd name="connsiteX0" fmla="*/ 0 w 287246"/>
                                  <a:gd name="connsiteY0" fmla="*/ 29066 h 655320"/>
                                  <a:gd name="connsiteX1" fmla="*/ 66684 w 287246"/>
                                  <a:gd name="connsiteY1" fmla="*/ 0 h 655320"/>
                                  <a:gd name="connsiteX2" fmla="*/ 229242 w 287246"/>
                                  <a:gd name="connsiteY2" fmla="*/ 0 h 655320"/>
                                  <a:gd name="connsiteX3" fmla="*/ 287246 w 287246"/>
                                  <a:gd name="connsiteY3" fmla="*/ 37748 h 655320"/>
                                  <a:gd name="connsiteX4" fmla="*/ 287246 w 287246"/>
                                  <a:gd name="connsiteY4" fmla="*/ 542627 h 655320"/>
                                  <a:gd name="connsiteX5" fmla="*/ 229242 w 287246"/>
                                  <a:gd name="connsiteY5" fmla="*/ 655320 h 655320"/>
                                  <a:gd name="connsiteX6" fmla="*/ 66684 w 287246"/>
                                  <a:gd name="connsiteY6" fmla="*/ 655320 h 655320"/>
                                  <a:gd name="connsiteX7" fmla="*/ 0 w 287246"/>
                                  <a:gd name="connsiteY7" fmla="*/ 542337 h 655320"/>
                                  <a:gd name="connsiteX8" fmla="*/ 0 w 287246"/>
                                  <a:gd name="connsiteY8" fmla="*/ 29066 h 655320"/>
                                  <a:gd name="connsiteX0" fmla="*/ 0 w 287246"/>
                                  <a:gd name="connsiteY0" fmla="*/ 29066 h 678469"/>
                                  <a:gd name="connsiteX1" fmla="*/ 66684 w 287246"/>
                                  <a:gd name="connsiteY1" fmla="*/ 0 h 678469"/>
                                  <a:gd name="connsiteX2" fmla="*/ 229242 w 287246"/>
                                  <a:gd name="connsiteY2" fmla="*/ 0 h 678469"/>
                                  <a:gd name="connsiteX3" fmla="*/ 287246 w 287246"/>
                                  <a:gd name="connsiteY3" fmla="*/ 37748 h 678469"/>
                                  <a:gd name="connsiteX4" fmla="*/ 287246 w 287246"/>
                                  <a:gd name="connsiteY4" fmla="*/ 542627 h 678469"/>
                                  <a:gd name="connsiteX5" fmla="*/ 229242 w 287246"/>
                                  <a:gd name="connsiteY5" fmla="*/ 655320 h 678469"/>
                                  <a:gd name="connsiteX6" fmla="*/ 147771 w 287246"/>
                                  <a:gd name="connsiteY6" fmla="*/ 678469 h 678469"/>
                                  <a:gd name="connsiteX7" fmla="*/ 0 w 287246"/>
                                  <a:gd name="connsiteY7" fmla="*/ 542337 h 678469"/>
                                  <a:gd name="connsiteX8" fmla="*/ 0 w 287246"/>
                                  <a:gd name="connsiteY8" fmla="*/ 29066 h 678469"/>
                                  <a:gd name="connsiteX0" fmla="*/ 0 w 287246"/>
                                  <a:gd name="connsiteY0" fmla="*/ 29066 h 655320"/>
                                  <a:gd name="connsiteX1" fmla="*/ 66684 w 287246"/>
                                  <a:gd name="connsiteY1" fmla="*/ 0 h 655320"/>
                                  <a:gd name="connsiteX2" fmla="*/ 229242 w 287246"/>
                                  <a:gd name="connsiteY2" fmla="*/ 0 h 655320"/>
                                  <a:gd name="connsiteX3" fmla="*/ 287246 w 287246"/>
                                  <a:gd name="connsiteY3" fmla="*/ 37748 h 655320"/>
                                  <a:gd name="connsiteX4" fmla="*/ 287246 w 287246"/>
                                  <a:gd name="connsiteY4" fmla="*/ 542627 h 655320"/>
                                  <a:gd name="connsiteX5" fmla="*/ 229242 w 287246"/>
                                  <a:gd name="connsiteY5" fmla="*/ 655320 h 655320"/>
                                  <a:gd name="connsiteX6" fmla="*/ 72477 w 287246"/>
                                  <a:gd name="connsiteY6" fmla="*/ 649520 h 655320"/>
                                  <a:gd name="connsiteX7" fmla="*/ 0 w 287246"/>
                                  <a:gd name="connsiteY7" fmla="*/ 542337 h 655320"/>
                                  <a:gd name="connsiteX8" fmla="*/ 0 w 287246"/>
                                  <a:gd name="connsiteY8" fmla="*/ 29066 h 655320"/>
                                  <a:gd name="connsiteX0" fmla="*/ 0 w 287246"/>
                                  <a:gd name="connsiteY0" fmla="*/ 29066 h 663139"/>
                                  <a:gd name="connsiteX1" fmla="*/ 66684 w 287246"/>
                                  <a:gd name="connsiteY1" fmla="*/ 0 h 663139"/>
                                  <a:gd name="connsiteX2" fmla="*/ 229242 w 287246"/>
                                  <a:gd name="connsiteY2" fmla="*/ 0 h 663139"/>
                                  <a:gd name="connsiteX3" fmla="*/ 287246 w 287246"/>
                                  <a:gd name="connsiteY3" fmla="*/ 37748 h 663139"/>
                                  <a:gd name="connsiteX4" fmla="*/ 287246 w 287246"/>
                                  <a:gd name="connsiteY4" fmla="*/ 542627 h 663139"/>
                                  <a:gd name="connsiteX5" fmla="*/ 229242 w 287246"/>
                                  <a:gd name="connsiteY5" fmla="*/ 655320 h 663139"/>
                                  <a:gd name="connsiteX6" fmla="*/ 72477 w 287246"/>
                                  <a:gd name="connsiteY6" fmla="*/ 649520 h 663139"/>
                                  <a:gd name="connsiteX7" fmla="*/ 0 w 287246"/>
                                  <a:gd name="connsiteY7" fmla="*/ 542337 h 663139"/>
                                  <a:gd name="connsiteX8" fmla="*/ 0 w 287246"/>
                                  <a:gd name="connsiteY8" fmla="*/ 29066 h 663139"/>
                                  <a:gd name="connsiteX0" fmla="*/ 0 w 287246"/>
                                  <a:gd name="connsiteY0" fmla="*/ 29066 h 660869"/>
                                  <a:gd name="connsiteX1" fmla="*/ 66684 w 287246"/>
                                  <a:gd name="connsiteY1" fmla="*/ 0 h 660869"/>
                                  <a:gd name="connsiteX2" fmla="*/ 229242 w 287246"/>
                                  <a:gd name="connsiteY2" fmla="*/ 0 h 660869"/>
                                  <a:gd name="connsiteX3" fmla="*/ 287246 w 287246"/>
                                  <a:gd name="connsiteY3" fmla="*/ 37748 h 660869"/>
                                  <a:gd name="connsiteX4" fmla="*/ 287246 w 287246"/>
                                  <a:gd name="connsiteY4" fmla="*/ 542627 h 660869"/>
                                  <a:gd name="connsiteX5" fmla="*/ 217008 w 287246"/>
                                  <a:gd name="connsiteY5" fmla="*/ 646636 h 660869"/>
                                  <a:gd name="connsiteX6" fmla="*/ 72477 w 287246"/>
                                  <a:gd name="connsiteY6" fmla="*/ 649520 h 660869"/>
                                  <a:gd name="connsiteX7" fmla="*/ 0 w 287246"/>
                                  <a:gd name="connsiteY7" fmla="*/ 542337 h 660869"/>
                                  <a:gd name="connsiteX8" fmla="*/ 0 w 287246"/>
                                  <a:gd name="connsiteY8" fmla="*/ 29066 h 660869"/>
                                  <a:gd name="connsiteX0" fmla="*/ 0 w 287246"/>
                                  <a:gd name="connsiteY0" fmla="*/ 29066 h 665130"/>
                                  <a:gd name="connsiteX1" fmla="*/ 66684 w 287246"/>
                                  <a:gd name="connsiteY1" fmla="*/ 0 h 665130"/>
                                  <a:gd name="connsiteX2" fmla="*/ 229242 w 287246"/>
                                  <a:gd name="connsiteY2" fmla="*/ 0 h 665130"/>
                                  <a:gd name="connsiteX3" fmla="*/ 287246 w 287246"/>
                                  <a:gd name="connsiteY3" fmla="*/ 37748 h 665130"/>
                                  <a:gd name="connsiteX4" fmla="*/ 287246 w 287246"/>
                                  <a:gd name="connsiteY4" fmla="*/ 542627 h 665130"/>
                                  <a:gd name="connsiteX5" fmla="*/ 210892 w 287246"/>
                                  <a:gd name="connsiteY5" fmla="*/ 660869 h 665130"/>
                                  <a:gd name="connsiteX6" fmla="*/ 72477 w 287246"/>
                                  <a:gd name="connsiteY6" fmla="*/ 649520 h 665130"/>
                                  <a:gd name="connsiteX7" fmla="*/ 0 w 287246"/>
                                  <a:gd name="connsiteY7" fmla="*/ 542337 h 665130"/>
                                  <a:gd name="connsiteX8" fmla="*/ 0 w 287246"/>
                                  <a:gd name="connsiteY8" fmla="*/ 29066 h 665130"/>
                                </a:gdLst>
                                <a:ahLst/>
                                <a:cxnLst>
                                  <a:cxn ang="0">
                                    <a:pos x="connsiteX0" y="connsiteY0"/>
                                  </a:cxn>
                                  <a:cxn ang="0">
                                    <a:pos x="connsiteX1" y="connsiteY1"/>
                                  </a:cxn>
                                  <a:cxn ang="0">
                                    <a:pos x="connsiteX2" y="connsiteY2"/>
                                  </a:cxn>
                                  <a:cxn ang="0">
                                    <a:pos x="connsiteX3" y="connsiteY3"/>
                                  </a:cxn>
                                  <a:cxn ang="0">
                                    <a:pos x="connsiteX4" y="connsiteY4"/>
                                  </a:cxn>
                                  <a:cxn ang="0">
                                    <a:pos x="connsiteX5" y="connsiteY5"/>
                                  </a:cxn>
                                  <a:cxn ang="0">
                                    <a:pos x="connsiteX6" y="connsiteY6"/>
                                  </a:cxn>
                                  <a:cxn ang="0">
                                    <a:pos x="connsiteX7" y="connsiteY7"/>
                                  </a:cxn>
                                  <a:cxn ang="0">
                                    <a:pos x="connsiteX8" y="connsiteY8"/>
                                  </a:cxn>
                                </a:cxnLst>
                                <a:rect l="l" t="t" r="r" b="b"/>
                                <a:pathLst>
                                  <a:path w="287246" h="665130">
                                    <a:moveTo>
                                      <a:pt x="0" y="29066"/>
                                    </a:moveTo>
                                    <a:cubicBezTo>
                                      <a:pt x="0" y="6621"/>
                                      <a:pt x="44239" y="0"/>
                                      <a:pt x="66684" y="0"/>
                                    </a:cubicBezTo>
                                    <a:lnTo>
                                      <a:pt x="229242" y="0"/>
                                    </a:lnTo>
                                    <a:cubicBezTo>
                                      <a:pt x="251687" y="0"/>
                                      <a:pt x="287246" y="15303"/>
                                      <a:pt x="287246" y="37748"/>
                                    </a:cubicBezTo>
                                    <a:lnTo>
                                      <a:pt x="287246" y="542627"/>
                                    </a:lnTo>
                                    <a:cubicBezTo>
                                      <a:pt x="287246" y="565072"/>
                                      <a:pt x="233337" y="660869"/>
                                      <a:pt x="210892" y="660869"/>
                                    </a:cubicBezTo>
                                    <a:cubicBezTo>
                                      <a:pt x="158637" y="658936"/>
                                      <a:pt x="147900" y="677496"/>
                                      <a:pt x="72477" y="649520"/>
                                    </a:cubicBezTo>
                                    <a:cubicBezTo>
                                      <a:pt x="50032" y="649520"/>
                                      <a:pt x="0" y="564782"/>
                                      <a:pt x="0" y="542337"/>
                                    </a:cubicBezTo>
                                    <a:lnTo>
                                      <a:pt x="0" y="29066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7030A0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15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g:grpSp>
                          <wpg:cNvPr id="371757066" name="Group 371757066">
                            <a:extLst>
                              <a:ext uri="{FF2B5EF4-FFF2-40B4-BE49-F238E27FC236}">
                                <a16:creationId xmlns:a16="http://schemas.microsoft.com/office/drawing/2014/main" id="{1DE6FB0E-8606-4F53-45CC-2CBDF9D234B9}"/>
                              </a:ext>
                            </a:extLst>
                          </wpg:cNvPr>
                          <wpg:cNvGrpSpPr/>
                          <wpg:grpSpPr>
                            <a:xfrm>
                              <a:off x="581207" y="4982"/>
                              <a:ext cx="3983992" cy="1983740"/>
                              <a:chOff x="581207" y="4982"/>
                              <a:chExt cx="3983992" cy="1983740"/>
                            </a:xfrm>
                          </wpg:grpSpPr>
                          <wpg:grpSp>
                            <wpg:cNvPr id="1299638031" name="Group 1299638031">
                              <a:extLst>
                                <a:ext uri="{FF2B5EF4-FFF2-40B4-BE49-F238E27FC236}">
                                  <a16:creationId xmlns:a16="http://schemas.microsoft.com/office/drawing/2014/main" id="{03D5C9F5-F286-119F-16E7-B79556822DCE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581207" y="4982"/>
                                <a:ext cx="2290490" cy="1978758"/>
                                <a:chOff x="581207" y="4982"/>
                                <a:chExt cx="1783082" cy="17830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700924699" name="Picture 700924699">
                                  <a:extLst>
                                    <a:ext uri="{FF2B5EF4-FFF2-40B4-BE49-F238E27FC236}">
                                      <a16:creationId xmlns:a16="http://schemas.microsoft.com/office/drawing/2014/main" id="{F1A1FF76-40BE-FF92-43B2-43D371F777B7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581207" y="4982"/>
                                  <a:ext cx="1783082" cy="178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629483727" name="Rectangle: Rounded Corners 6">
                                <a:extLst>
                                  <a:ext uri="{FF2B5EF4-FFF2-40B4-BE49-F238E27FC236}">
                                    <a16:creationId xmlns:a16="http://schemas.microsoft.com/office/drawing/2014/main" id="{40717482-DCA6-7831-6566-E9BF0E841F3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336859" y="858739"/>
                                  <a:ext cx="271780" cy="664845"/>
                                </a:xfrm>
                                <a:custGeom>
                                  <a:avLst/>
                                  <a:gdLst>
                                    <a:gd name="connsiteX0" fmla="*/ 0 w 243840"/>
                                    <a:gd name="connsiteY0" fmla="*/ 40641 h 655320"/>
                                    <a:gd name="connsiteX1" fmla="*/ 40641 w 243840"/>
                                    <a:gd name="connsiteY1" fmla="*/ 0 h 655320"/>
                                    <a:gd name="connsiteX2" fmla="*/ 203199 w 243840"/>
                                    <a:gd name="connsiteY2" fmla="*/ 0 h 655320"/>
                                    <a:gd name="connsiteX3" fmla="*/ 243840 w 243840"/>
                                    <a:gd name="connsiteY3" fmla="*/ 40641 h 655320"/>
                                    <a:gd name="connsiteX4" fmla="*/ 243840 w 243840"/>
                                    <a:gd name="connsiteY4" fmla="*/ 614679 h 655320"/>
                                    <a:gd name="connsiteX5" fmla="*/ 203199 w 243840"/>
                                    <a:gd name="connsiteY5" fmla="*/ 655320 h 655320"/>
                                    <a:gd name="connsiteX6" fmla="*/ 40641 w 243840"/>
                                    <a:gd name="connsiteY6" fmla="*/ 655320 h 655320"/>
                                    <a:gd name="connsiteX7" fmla="*/ 0 w 243840"/>
                                    <a:gd name="connsiteY7" fmla="*/ 614679 h 655320"/>
                                    <a:gd name="connsiteX8" fmla="*/ 0 w 243840"/>
                                    <a:gd name="connsiteY8" fmla="*/ 40641 h 655320"/>
                                    <a:gd name="connsiteX0" fmla="*/ 0 w 243840"/>
                                    <a:gd name="connsiteY0" fmla="*/ 40641 h 655320"/>
                                    <a:gd name="connsiteX1" fmla="*/ 40641 w 243840"/>
                                    <a:gd name="connsiteY1" fmla="*/ 0 h 655320"/>
                                    <a:gd name="connsiteX2" fmla="*/ 203199 w 243840"/>
                                    <a:gd name="connsiteY2" fmla="*/ 0 h 655320"/>
                                    <a:gd name="connsiteX3" fmla="*/ 243840 w 243840"/>
                                    <a:gd name="connsiteY3" fmla="*/ 40641 h 655320"/>
                                    <a:gd name="connsiteX4" fmla="*/ 243840 w 243840"/>
                                    <a:gd name="connsiteY4" fmla="*/ 591819 h 655320"/>
                                    <a:gd name="connsiteX5" fmla="*/ 203199 w 243840"/>
                                    <a:gd name="connsiteY5" fmla="*/ 655320 h 655320"/>
                                    <a:gd name="connsiteX6" fmla="*/ 40641 w 243840"/>
                                    <a:gd name="connsiteY6" fmla="*/ 655320 h 655320"/>
                                    <a:gd name="connsiteX7" fmla="*/ 0 w 243840"/>
                                    <a:gd name="connsiteY7" fmla="*/ 614679 h 655320"/>
                                    <a:gd name="connsiteX8" fmla="*/ 0 w 243840"/>
                                    <a:gd name="connsiteY8" fmla="*/ 40641 h 655320"/>
                                    <a:gd name="connsiteX0" fmla="*/ 26043 w 269883"/>
                                    <a:gd name="connsiteY0" fmla="*/ 40641 h 655320"/>
                                    <a:gd name="connsiteX1" fmla="*/ 66684 w 269883"/>
                                    <a:gd name="connsiteY1" fmla="*/ 0 h 655320"/>
                                    <a:gd name="connsiteX2" fmla="*/ 229242 w 269883"/>
                                    <a:gd name="connsiteY2" fmla="*/ 0 h 655320"/>
                                    <a:gd name="connsiteX3" fmla="*/ 269883 w 269883"/>
                                    <a:gd name="connsiteY3" fmla="*/ 40641 h 655320"/>
                                    <a:gd name="connsiteX4" fmla="*/ 269883 w 269883"/>
                                    <a:gd name="connsiteY4" fmla="*/ 591819 h 655320"/>
                                    <a:gd name="connsiteX5" fmla="*/ 229242 w 269883"/>
                                    <a:gd name="connsiteY5" fmla="*/ 655320 h 655320"/>
                                    <a:gd name="connsiteX6" fmla="*/ 66684 w 269883"/>
                                    <a:gd name="connsiteY6" fmla="*/ 655320 h 655320"/>
                                    <a:gd name="connsiteX7" fmla="*/ 0 w 269883"/>
                                    <a:gd name="connsiteY7" fmla="*/ 542337 h 655320"/>
                                    <a:gd name="connsiteX8" fmla="*/ 26043 w 269883"/>
                                    <a:gd name="connsiteY8" fmla="*/ 40641 h 655320"/>
                                    <a:gd name="connsiteX0" fmla="*/ 26043 w 287246"/>
                                    <a:gd name="connsiteY0" fmla="*/ 40641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69883 w 287246"/>
                                    <a:gd name="connsiteY3" fmla="*/ 40641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66684 w 287246"/>
                                    <a:gd name="connsiteY6" fmla="*/ 655320 h 655320"/>
                                    <a:gd name="connsiteX7" fmla="*/ 0 w 287246"/>
                                    <a:gd name="connsiteY7" fmla="*/ 542337 h 655320"/>
                                    <a:gd name="connsiteX8" fmla="*/ 26043 w 287246"/>
                                    <a:gd name="connsiteY8" fmla="*/ 40641 h 655320"/>
                                    <a:gd name="connsiteX0" fmla="*/ 0 w 287246"/>
                                    <a:gd name="connsiteY0" fmla="*/ 29066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69883 w 287246"/>
                                    <a:gd name="connsiteY3" fmla="*/ 40641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66684 w 287246"/>
                                    <a:gd name="connsiteY6" fmla="*/ 655320 h 655320"/>
                                    <a:gd name="connsiteX7" fmla="*/ 0 w 287246"/>
                                    <a:gd name="connsiteY7" fmla="*/ 542337 h 655320"/>
                                    <a:gd name="connsiteX8" fmla="*/ 0 w 287246"/>
                                    <a:gd name="connsiteY8" fmla="*/ 29066 h 655320"/>
                                    <a:gd name="connsiteX0" fmla="*/ 0 w 287246"/>
                                    <a:gd name="connsiteY0" fmla="*/ 29066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87246 w 287246"/>
                                    <a:gd name="connsiteY3" fmla="*/ 37748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66684 w 287246"/>
                                    <a:gd name="connsiteY6" fmla="*/ 655320 h 655320"/>
                                    <a:gd name="connsiteX7" fmla="*/ 0 w 287246"/>
                                    <a:gd name="connsiteY7" fmla="*/ 542337 h 655320"/>
                                    <a:gd name="connsiteX8" fmla="*/ 0 w 287246"/>
                                    <a:gd name="connsiteY8" fmla="*/ 29066 h 655320"/>
                                    <a:gd name="connsiteX0" fmla="*/ 0 w 287246"/>
                                    <a:gd name="connsiteY0" fmla="*/ 29066 h 678469"/>
                                    <a:gd name="connsiteX1" fmla="*/ 66684 w 287246"/>
                                    <a:gd name="connsiteY1" fmla="*/ 0 h 678469"/>
                                    <a:gd name="connsiteX2" fmla="*/ 229242 w 287246"/>
                                    <a:gd name="connsiteY2" fmla="*/ 0 h 678469"/>
                                    <a:gd name="connsiteX3" fmla="*/ 287246 w 287246"/>
                                    <a:gd name="connsiteY3" fmla="*/ 37748 h 678469"/>
                                    <a:gd name="connsiteX4" fmla="*/ 287246 w 287246"/>
                                    <a:gd name="connsiteY4" fmla="*/ 542627 h 678469"/>
                                    <a:gd name="connsiteX5" fmla="*/ 229242 w 287246"/>
                                    <a:gd name="connsiteY5" fmla="*/ 655320 h 678469"/>
                                    <a:gd name="connsiteX6" fmla="*/ 147771 w 287246"/>
                                    <a:gd name="connsiteY6" fmla="*/ 678469 h 678469"/>
                                    <a:gd name="connsiteX7" fmla="*/ 0 w 287246"/>
                                    <a:gd name="connsiteY7" fmla="*/ 542337 h 678469"/>
                                    <a:gd name="connsiteX8" fmla="*/ 0 w 287246"/>
                                    <a:gd name="connsiteY8" fmla="*/ 29066 h 678469"/>
                                    <a:gd name="connsiteX0" fmla="*/ 0 w 287246"/>
                                    <a:gd name="connsiteY0" fmla="*/ 29066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87246 w 287246"/>
                                    <a:gd name="connsiteY3" fmla="*/ 37748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72477 w 287246"/>
                                    <a:gd name="connsiteY6" fmla="*/ 649520 h 655320"/>
                                    <a:gd name="connsiteX7" fmla="*/ 0 w 287246"/>
                                    <a:gd name="connsiteY7" fmla="*/ 542337 h 655320"/>
                                    <a:gd name="connsiteX8" fmla="*/ 0 w 287246"/>
                                    <a:gd name="connsiteY8" fmla="*/ 29066 h 655320"/>
                                    <a:gd name="connsiteX0" fmla="*/ 0 w 287246"/>
                                    <a:gd name="connsiteY0" fmla="*/ 29066 h 663139"/>
                                    <a:gd name="connsiteX1" fmla="*/ 66684 w 287246"/>
                                    <a:gd name="connsiteY1" fmla="*/ 0 h 663139"/>
                                    <a:gd name="connsiteX2" fmla="*/ 229242 w 287246"/>
                                    <a:gd name="connsiteY2" fmla="*/ 0 h 663139"/>
                                    <a:gd name="connsiteX3" fmla="*/ 287246 w 287246"/>
                                    <a:gd name="connsiteY3" fmla="*/ 37748 h 663139"/>
                                    <a:gd name="connsiteX4" fmla="*/ 287246 w 287246"/>
                                    <a:gd name="connsiteY4" fmla="*/ 542627 h 663139"/>
                                    <a:gd name="connsiteX5" fmla="*/ 229242 w 287246"/>
                                    <a:gd name="connsiteY5" fmla="*/ 655320 h 663139"/>
                                    <a:gd name="connsiteX6" fmla="*/ 72477 w 287246"/>
                                    <a:gd name="connsiteY6" fmla="*/ 649520 h 663139"/>
                                    <a:gd name="connsiteX7" fmla="*/ 0 w 287246"/>
                                    <a:gd name="connsiteY7" fmla="*/ 542337 h 663139"/>
                                    <a:gd name="connsiteX8" fmla="*/ 0 w 287246"/>
                                    <a:gd name="connsiteY8" fmla="*/ 29066 h 663139"/>
                                    <a:gd name="connsiteX0" fmla="*/ 0 w 287246"/>
                                    <a:gd name="connsiteY0" fmla="*/ 29066 h 660869"/>
                                    <a:gd name="connsiteX1" fmla="*/ 66684 w 287246"/>
                                    <a:gd name="connsiteY1" fmla="*/ 0 h 660869"/>
                                    <a:gd name="connsiteX2" fmla="*/ 229242 w 287246"/>
                                    <a:gd name="connsiteY2" fmla="*/ 0 h 660869"/>
                                    <a:gd name="connsiteX3" fmla="*/ 287246 w 287246"/>
                                    <a:gd name="connsiteY3" fmla="*/ 37748 h 660869"/>
                                    <a:gd name="connsiteX4" fmla="*/ 287246 w 287246"/>
                                    <a:gd name="connsiteY4" fmla="*/ 542627 h 660869"/>
                                    <a:gd name="connsiteX5" fmla="*/ 217008 w 287246"/>
                                    <a:gd name="connsiteY5" fmla="*/ 646636 h 660869"/>
                                    <a:gd name="connsiteX6" fmla="*/ 72477 w 287246"/>
                                    <a:gd name="connsiteY6" fmla="*/ 649520 h 660869"/>
                                    <a:gd name="connsiteX7" fmla="*/ 0 w 287246"/>
                                    <a:gd name="connsiteY7" fmla="*/ 542337 h 660869"/>
                                    <a:gd name="connsiteX8" fmla="*/ 0 w 287246"/>
                                    <a:gd name="connsiteY8" fmla="*/ 29066 h 660869"/>
                                    <a:gd name="connsiteX0" fmla="*/ 0 w 287246"/>
                                    <a:gd name="connsiteY0" fmla="*/ 29066 h 665130"/>
                                    <a:gd name="connsiteX1" fmla="*/ 66684 w 287246"/>
                                    <a:gd name="connsiteY1" fmla="*/ 0 h 665130"/>
                                    <a:gd name="connsiteX2" fmla="*/ 229242 w 287246"/>
                                    <a:gd name="connsiteY2" fmla="*/ 0 h 665130"/>
                                    <a:gd name="connsiteX3" fmla="*/ 287246 w 287246"/>
                                    <a:gd name="connsiteY3" fmla="*/ 37748 h 665130"/>
                                    <a:gd name="connsiteX4" fmla="*/ 287246 w 287246"/>
                                    <a:gd name="connsiteY4" fmla="*/ 542627 h 665130"/>
                                    <a:gd name="connsiteX5" fmla="*/ 210892 w 287246"/>
                                    <a:gd name="connsiteY5" fmla="*/ 660869 h 665130"/>
                                    <a:gd name="connsiteX6" fmla="*/ 72477 w 287246"/>
                                    <a:gd name="connsiteY6" fmla="*/ 649520 h 665130"/>
                                    <a:gd name="connsiteX7" fmla="*/ 0 w 287246"/>
                                    <a:gd name="connsiteY7" fmla="*/ 542337 h 665130"/>
                                    <a:gd name="connsiteX8" fmla="*/ 0 w 287246"/>
                                    <a:gd name="connsiteY8" fmla="*/ 29066 h 6651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287246" h="665130">
                                      <a:moveTo>
                                        <a:pt x="0" y="29066"/>
                                      </a:moveTo>
                                      <a:cubicBezTo>
                                        <a:pt x="0" y="6621"/>
                                        <a:pt x="44239" y="0"/>
                                        <a:pt x="66684" y="0"/>
                                      </a:cubicBezTo>
                                      <a:lnTo>
                                        <a:pt x="229242" y="0"/>
                                      </a:lnTo>
                                      <a:cubicBezTo>
                                        <a:pt x="251687" y="0"/>
                                        <a:pt x="287246" y="15303"/>
                                        <a:pt x="287246" y="37748"/>
                                      </a:cubicBezTo>
                                      <a:lnTo>
                                        <a:pt x="287246" y="542627"/>
                                      </a:lnTo>
                                      <a:cubicBezTo>
                                        <a:pt x="287246" y="565072"/>
                                        <a:pt x="233337" y="660869"/>
                                        <a:pt x="210892" y="660869"/>
                                      </a:cubicBezTo>
                                      <a:cubicBezTo>
                                        <a:pt x="158637" y="658936"/>
                                        <a:pt x="147900" y="677496"/>
                                        <a:pt x="72477" y="649520"/>
                                      </a:cubicBezTo>
                                      <a:cubicBezTo>
                                        <a:pt x="50032" y="649520"/>
                                        <a:pt x="0" y="564782"/>
                                        <a:pt x="0" y="542337"/>
                                      </a:cubicBezTo>
                                      <a:lnTo>
                                        <a:pt x="0" y="290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9D8FF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041397704" name="Group 1041397704">
                              <a:extLst>
                                <a:ext uri="{FF2B5EF4-FFF2-40B4-BE49-F238E27FC236}">
                                  <a16:creationId xmlns:a16="http://schemas.microsoft.com/office/drawing/2014/main" id="{37F7C4A0-DCF5-5A13-20DF-97582662DDF8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151214" y="9964"/>
                                <a:ext cx="2290487" cy="1978758"/>
                                <a:chOff x="1151214" y="9964"/>
                                <a:chExt cx="1783080" cy="17830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489865248" name="Picture 1489865248">
                                  <a:extLst>
                                    <a:ext uri="{FF2B5EF4-FFF2-40B4-BE49-F238E27FC236}">
                                      <a16:creationId xmlns:a16="http://schemas.microsoft.com/office/drawing/2014/main" id="{A669B4F6-7ADD-C69B-AD40-B55940719998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151214" y="9964"/>
                                  <a:ext cx="1783080" cy="178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53976890" name="Rectangle: Rounded Corners 6">
                                <a:extLst>
                                  <a:ext uri="{FF2B5EF4-FFF2-40B4-BE49-F238E27FC236}">
                                    <a16:creationId xmlns:a16="http://schemas.microsoft.com/office/drawing/2014/main" id="{D0865020-D9D1-1140-27F9-3AB8E0F5DAD6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1906864" y="863721"/>
                                  <a:ext cx="271780" cy="664845"/>
                                </a:xfrm>
                                <a:custGeom>
                                  <a:avLst/>
                                  <a:gdLst>
                                    <a:gd name="connsiteX0" fmla="*/ 0 w 243840"/>
                                    <a:gd name="connsiteY0" fmla="*/ 40641 h 655320"/>
                                    <a:gd name="connsiteX1" fmla="*/ 40641 w 243840"/>
                                    <a:gd name="connsiteY1" fmla="*/ 0 h 655320"/>
                                    <a:gd name="connsiteX2" fmla="*/ 203199 w 243840"/>
                                    <a:gd name="connsiteY2" fmla="*/ 0 h 655320"/>
                                    <a:gd name="connsiteX3" fmla="*/ 243840 w 243840"/>
                                    <a:gd name="connsiteY3" fmla="*/ 40641 h 655320"/>
                                    <a:gd name="connsiteX4" fmla="*/ 243840 w 243840"/>
                                    <a:gd name="connsiteY4" fmla="*/ 614679 h 655320"/>
                                    <a:gd name="connsiteX5" fmla="*/ 203199 w 243840"/>
                                    <a:gd name="connsiteY5" fmla="*/ 655320 h 655320"/>
                                    <a:gd name="connsiteX6" fmla="*/ 40641 w 243840"/>
                                    <a:gd name="connsiteY6" fmla="*/ 655320 h 655320"/>
                                    <a:gd name="connsiteX7" fmla="*/ 0 w 243840"/>
                                    <a:gd name="connsiteY7" fmla="*/ 614679 h 655320"/>
                                    <a:gd name="connsiteX8" fmla="*/ 0 w 243840"/>
                                    <a:gd name="connsiteY8" fmla="*/ 40641 h 655320"/>
                                    <a:gd name="connsiteX0" fmla="*/ 0 w 243840"/>
                                    <a:gd name="connsiteY0" fmla="*/ 40641 h 655320"/>
                                    <a:gd name="connsiteX1" fmla="*/ 40641 w 243840"/>
                                    <a:gd name="connsiteY1" fmla="*/ 0 h 655320"/>
                                    <a:gd name="connsiteX2" fmla="*/ 203199 w 243840"/>
                                    <a:gd name="connsiteY2" fmla="*/ 0 h 655320"/>
                                    <a:gd name="connsiteX3" fmla="*/ 243840 w 243840"/>
                                    <a:gd name="connsiteY3" fmla="*/ 40641 h 655320"/>
                                    <a:gd name="connsiteX4" fmla="*/ 243840 w 243840"/>
                                    <a:gd name="connsiteY4" fmla="*/ 591819 h 655320"/>
                                    <a:gd name="connsiteX5" fmla="*/ 203199 w 243840"/>
                                    <a:gd name="connsiteY5" fmla="*/ 655320 h 655320"/>
                                    <a:gd name="connsiteX6" fmla="*/ 40641 w 243840"/>
                                    <a:gd name="connsiteY6" fmla="*/ 655320 h 655320"/>
                                    <a:gd name="connsiteX7" fmla="*/ 0 w 243840"/>
                                    <a:gd name="connsiteY7" fmla="*/ 614679 h 655320"/>
                                    <a:gd name="connsiteX8" fmla="*/ 0 w 243840"/>
                                    <a:gd name="connsiteY8" fmla="*/ 40641 h 655320"/>
                                    <a:gd name="connsiteX0" fmla="*/ 26043 w 269883"/>
                                    <a:gd name="connsiteY0" fmla="*/ 40641 h 655320"/>
                                    <a:gd name="connsiteX1" fmla="*/ 66684 w 269883"/>
                                    <a:gd name="connsiteY1" fmla="*/ 0 h 655320"/>
                                    <a:gd name="connsiteX2" fmla="*/ 229242 w 269883"/>
                                    <a:gd name="connsiteY2" fmla="*/ 0 h 655320"/>
                                    <a:gd name="connsiteX3" fmla="*/ 269883 w 269883"/>
                                    <a:gd name="connsiteY3" fmla="*/ 40641 h 655320"/>
                                    <a:gd name="connsiteX4" fmla="*/ 269883 w 269883"/>
                                    <a:gd name="connsiteY4" fmla="*/ 591819 h 655320"/>
                                    <a:gd name="connsiteX5" fmla="*/ 229242 w 269883"/>
                                    <a:gd name="connsiteY5" fmla="*/ 655320 h 655320"/>
                                    <a:gd name="connsiteX6" fmla="*/ 66684 w 269883"/>
                                    <a:gd name="connsiteY6" fmla="*/ 655320 h 655320"/>
                                    <a:gd name="connsiteX7" fmla="*/ 0 w 269883"/>
                                    <a:gd name="connsiteY7" fmla="*/ 542337 h 655320"/>
                                    <a:gd name="connsiteX8" fmla="*/ 26043 w 269883"/>
                                    <a:gd name="connsiteY8" fmla="*/ 40641 h 655320"/>
                                    <a:gd name="connsiteX0" fmla="*/ 26043 w 287246"/>
                                    <a:gd name="connsiteY0" fmla="*/ 40641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69883 w 287246"/>
                                    <a:gd name="connsiteY3" fmla="*/ 40641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66684 w 287246"/>
                                    <a:gd name="connsiteY6" fmla="*/ 655320 h 655320"/>
                                    <a:gd name="connsiteX7" fmla="*/ 0 w 287246"/>
                                    <a:gd name="connsiteY7" fmla="*/ 542337 h 655320"/>
                                    <a:gd name="connsiteX8" fmla="*/ 26043 w 287246"/>
                                    <a:gd name="connsiteY8" fmla="*/ 40641 h 655320"/>
                                    <a:gd name="connsiteX0" fmla="*/ 0 w 287246"/>
                                    <a:gd name="connsiteY0" fmla="*/ 29066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69883 w 287246"/>
                                    <a:gd name="connsiteY3" fmla="*/ 40641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66684 w 287246"/>
                                    <a:gd name="connsiteY6" fmla="*/ 655320 h 655320"/>
                                    <a:gd name="connsiteX7" fmla="*/ 0 w 287246"/>
                                    <a:gd name="connsiteY7" fmla="*/ 542337 h 655320"/>
                                    <a:gd name="connsiteX8" fmla="*/ 0 w 287246"/>
                                    <a:gd name="connsiteY8" fmla="*/ 29066 h 655320"/>
                                    <a:gd name="connsiteX0" fmla="*/ 0 w 287246"/>
                                    <a:gd name="connsiteY0" fmla="*/ 29066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87246 w 287246"/>
                                    <a:gd name="connsiteY3" fmla="*/ 37748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66684 w 287246"/>
                                    <a:gd name="connsiteY6" fmla="*/ 655320 h 655320"/>
                                    <a:gd name="connsiteX7" fmla="*/ 0 w 287246"/>
                                    <a:gd name="connsiteY7" fmla="*/ 542337 h 655320"/>
                                    <a:gd name="connsiteX8" fmla="*/ 0 w 287246"/>
                                    <a:gd name="connsiteY8" fmla="*/ 29066 h 655320"/>
                                    <a:gd name="connsiteX0" fmla="*/ 0 w 287246"/>
                                    <a:gd name="connsiteY0" fmla="*/ 29066 h 678469"/>
                                    <a:gd name="connsiteX1" fmla="*/ 66684 w 287246"/>
                                    <a:gd name="connsiteY1" fmla="*/ 0 h 678469"/>
                                    <a:gd name="connsiteX2" fmla="*/ 229242 w 287246"/>
                                    <a:gd name="connsiteY2" fmla="*/ 0 h 678469"/>
                                    <a:gd name="connsiteX3" fmla="*/ 287246 w 287246"/>
                                    <a:gd name="connsiteY3" fmla="*/ 37748 h 678469"/>
                                    <a:gd name="connsiteX4" fmla="*/ 287246 w 287246"/>
                                    <a:gd name="connsiteY4" fmla="*/ 542627 h 678469"/>
                                    <a:gd name="connsiteX5" fmla="*/ 229242 w 287246"/>
                                    <a:gd name="connsiteY5" fmla="*/ 655320 h 678469"/>
                                    <a:gd name="connsiteX6" fmla="*/ 147771 w 287246"/>
                                    <a:gd name="connsiteY6" fmla="*/ 678469 h 678469"/>
                                    <a:gd name="connsiteX7" fmla="*/ 0 w 287246"/>
                                    <a:gd name="connsiteY7" fmla="*/ 542337 h 678469"/>
                                    <a:gd name="connsiteX8" fmla="*/ 0 w 287246"/>
                                    <a:gd name="connsiteY8" fmla="*/ 29066 h 678469"/>
                                    <a:gd name="connsiteX0" fmla="*/ 0 w 287246"/>
                                    <a:gd name="connsiteY0" fmla="*/ 29066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87246 w 287246"/>
                                    <a:gd name="connsiteY3" fmla="*/ 37748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72477 w 287246"/>
                                    <a:gd name="connsiteY6" fmla="*/ 649520 h 655320"/>
                                    <a:gd name="connsiteX7" fmla="*/ 0 w 287246"/>
                                    <a:gd name="connsiteY7" fmla="*/ 542337 h 655320"/>
                                    <a:gd name="connsiteX8" fmla="*/ 0 w 287246"/>
                                    <a:gd name="connsiteY8" fmla="*/ 29066 h 655320"/>
                                    <a:gd name="connsiteX0" fmla="*/ 0 w 287246"/>
                                    <a:gd name="connsiteY0" fmla="*/ 29066 h 663139"/>
                                    <a:gd name="connsiteX1" fmla="*/ 66684 w 287246"/>
                                    <a:gd name="connsiteY1" fmla="*/ 0 h 663139"/>
                                    <a:gd name="connsiteX2" fmla="*/ 229242 w 287246"/>
                                    <a:gd name="connsiteY2" fmla="*/ 0 h 663139"/>
                                    <a:gd name="connsiteX3" fmla="*/ 287246 w 287246"/>
                                    <a:gd name="connsiteY3" fmla="*/ 37748 h 663139"/>
                                    <a:gd name="connsiteX4" fmla="*/ 287246 w 287246"/>
                                    <a:gd name="connsiteY4" fmla="*/ 542627 h 663139"/>
                                    <a:gd name="connsiteX5" fmla="*/ 229242 w 287246"/>
                                    <a:gd name="connsiteY5" fmla="*/ 655320 h 663139"/>
                                    <a:gd name="connsiteX6" fmla="*/ 72477 w 287246"/>
                                    <a:gd name="connsiteY6" fmla="*/ 649520 h 663139"/>
                                    <a:gd name="connsiteX7" fmla="*/ 0 w 287246"/>
                                    <a:gd name="connsiteY7" fmla="*/ 542337 h 663139"/>
                                    <a:gd name="connsiteX8" fmla="*/ 0 w 287246"/>
                                    <a:gd name="connsiteY8" fmla="*/ 29066 h 663139"/>
                                    <a:gd name="connsiteX0" fmla="*/ 0 w 287246"/>
                                    <a:gd name="connsiteY0" fmla="*/ 29066 h 660869"/>
                                    <a:gd name="connsiteX1" fmla="*/ 66684 w 287246"/>
                                    <a:gd name="connsiteY1" fmla="*/ 0 h 660869"/>
                                    <a:gd name="connsiteX2" fmla="*/ 229242 w 287246"/>
                                    <a:gd name="connsiteY2" fmla="*/ 0 h 660869"/>
                                    <a:gd name="connsiteX3" fmla="*/ 287246 w 287246"/>
                                    <a:gd name="connsiteY3" fmla="*/ 37748 h 660869"/>
                                    <a:gd name="connsiteX4" fmla="*/ 287246 w 287246"/>
                                    <a:gd name="connsiteY4" fmla="*/ 542627 h 660869"/>
                                    <a:gd name="connsiteX5" fmla="*/ 217008 w 287246"/>
                                    <a:gd name="connsiteY5" fmla="*/ 646636 h 660869"/>
                                    <a:gd name="connsiteX6" fmla="*/ 72477 w 287246"/>
                                    <a:gd name="connsiteY6" fmla="*/ 649520 h 660869"/>
                                    <a:gd name="connsiteX7" fmla="*/ 0 w 287246"/>
                                    <a:gd name="connsiteY7" fmla="*/ 542337 h 660869"/>
                                    <a:gd name="connsiteX8" fmla="*/ 0 w 287246"/>
                                    <a:gd name="connsiteY8" fmla="*/ 29066 h 660869"/>
                                    <a:gd name="connsiteX0" fmla="*/ 0 w 287246"/>
                                    <a:gd name="connsiteY0" fmla="*/ 29066 h 665130"/>
                                    <a:gd name="connsiteX1" fmla="*/ 66684 w 287246"/>
                                    <a:gd name="connsiteY1" fmla="*/ 0 h 665130"/>
                                    <a:gd name="connsiteX2" fmla="*/ 229242 w 287246"/>
                                    <a:gd name="connsiteY2" fmla="*/ 0 h 665130"/>
                                    <a:gd name="connsiteX3" fmla="*/ 287246 w 287246"/>
                                    <a:gd name="connsiteY3" fmla="*/ 37748 h 665130"/>
                                    <a:gd name="connsiteX4" fmla="*/ 287246 w 287246"/>
                                    <a:gd name="connsiteY4" fmla="*/ 542627 h 665130"/>
                                    <a:gd name="connsiteX5" fmla="*/ 210892 w 287246"/>
                                    <a:gd name="connsiteY5" fmla="*/ 660869 h 665130"/>
                                    <a:gd name="connsiteX6" fmla="*/ 72477 w 287246"/>
                                    <a:gd name="connsiteY6" fmla="*/ 649520 h 665130"/>
                                    <a:gd name="connsiteX7" fmla="*/ 0 w 287246"/>
                                    <a:gd name="connsiteY7" fmla="*/ 542337 h 665130"/>
                                    <a:gd name="connsiteX8" fmla="*/ 0 w 287246"/>
                                    <a:gd name="connsiteY8" fmla="*/ 29066 h 6651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287246" h="665130">
                                      <a:moveTo>
                                        <a:pt x="0" y="29066"/>
                                      </a:moveTo>
                                      <a:cubicBezTo>
                                        <a:pt x="0" y="6621"/>
                                        <a:pt x="44239" y="0"/>
                                        <a:pt x="66684" y="0"/>
                                      </a:cubicBezTo>
                                      <a:lnTo>
                                        <a:pt x="229242" y="0"/>
                                      </a:lnTo>
                                      <a:cubicBezTo>
                                        <a:pt x="251687" y="0"/>
                                        <a:pt x="287246" y="15303"/>
                                        <a:pt x="287246" y="37748"/>
                                      </a:cubicBezTo>
                                      <a:lnTo>
                                        <a:pt x="287246" y="542627"/>
                                      </a:lnTo>
                                      <a:cubicBezTo>
                                        <a:pt x="287246" y="565072"/>
                                        <a:pt x="233337" y="660869"/>
                                        <a:pt x="210892" y="660869"/>
                                      </a:cubicBezTo>
                                      <a:cubicBezTo>
                                        <a:pt x="158637" y="658936"/>
                                        <a:pt x="147900" y="677496"/>
                                        <a:pt x="72477" y="649520"/>
                                      </a:cubicBezTo>
                                      <a:cubicBezTo>
                                        <a:pt x="50032" y="649520"/>
                                        <a:pt x="0" y="564782"/>
                                        <a:pt x="0" y="542337"/>
                                      </a:cubicBezTo>
                                      <a:lnTo>
                                        <a:pt x="0" y="290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CBA9E5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610736531" name="Group 1610736531">
                              <a:extLst>
                                <a:ext uri="{FF2B5EF4-FFF2-40B4-BE49-F238E27FC236}">
                                  <a16:creationId xmlns:a16="http://schemas.microsoft.com/office/drawing/2014/main" id="{4FAB63B9-3229-6B41-A70C-6E65183B56AB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1693503" y="9964"/>
                                <a:ext cx="2290487" cy="1978758"/>
                                <a:chOff x="1693503" y="9964"/>
                                <a:chExt cx="1783080" cy="17830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2145552415" name="Picture 2145552415">
                                  <a:extLst>
                                    <a:ext uri="{FF2B5EF4-FFF2-40B4-BE49-F238E27FC236}">
                                      <a16:creationId xmlns:a16="http://schemas.microsoft.com/office/drawing/2014/main" id="{30F3BC96-E279-6619-8D40-8DB63FFB8646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93503" y="9964"/>
                                  <a:ext cx="1783080" cy="178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587003664" name="Rectangle: Rounded Corners 6">
                                <a:extLst>
                                  <a:ext uri="{FF2B5EF4-FFF2-40B4-BE49-F238E27FC236}">
                                    <a16:creationId xmlns:a16="http://schemas.microsoft.com/office/drawing/2014/main" id="{0530FFE1-0FA3-BECB-968F-4C7B8278F67D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2449153" y="863721"/>
                                  <a:ext cx="271780" cy="664845"/>
                                </a:xfrm>
                                <a:custGeom>
                                  <a:avLst/>
                                  <a:gdLst>
                                    <a:gd name="connsiteX0" fmla="*/ 0 w 243840"/>
                                    <a:gd name="connsiteY0" fmla="*/ 40641 h 655320"/>
                                    <a:gd name="connsiteX1" fmla="*/ 40641 w 243840"/>
                                    <a:gd name="connsiteY1" fmla="*/ 0 h 655320"/>
                                    <a:gd name="connsiteX2" fmla="*/ 203199 w 243840"/>
                                    <a:gd name="connsiteY2" fmla="*/ 0 h 655320"/>
                                    <a:gd name="connsiteX3" fmla="*/ 243840 w 243840"/>
                                    <a:gd name="connsiteY3" fmla="*/ 40641 h 655320"/>
                                    <a:gd name="connsiteX4" fmla="*/ 243840 w 243840"/>
                                    <a:gd name="connsiteY4" fmla="*/ 614679 h 655320"/>
                                    <a:gd name="connsiteX5" fmla="*/ 203199 w 243840"/>
                                    <a:gd name="connsiteY5" fmla="*/ 655320 h 655320"/>
                                    <a:gd name="connsiteX6" fmla="*/ 40641 w 243840"/>
                                    <a:gd name="connsiteY6" fmla="*/ 655320 h 655320"/>
                                    <a:gd name="connsiteX7" fmla="*/ 0 w 243840"/>
                                    <a:gd name="connsiteY7" fmla="*/ 614679 h 655320"/>
                                    <a:gd name="connsiteX8" fmla="*/ 0 w 243840"/>
                                    <a:gd name="connsiteY8" fmla="*/ 40641 h 655320"/>
                                    <a:gd name="connsiteX0" fmla="*/ 0 w 243840"/>
                                    <a:gd name="connsiteY0" fmla="*/ 40641 h 655320"/>
                                    <a:gd name="connsiteX1" fmla="*/ 40641 w 243840"/>
                                    <a:gd name="connsiteY1" fmla="*/ 0 h 655320"/>
                                    <a:gd name="connsiteX2" fmla="*/ 203199 w 243840"/>
                                    <a:gd name="connsiteY2" fmla="*/ 0 h 655320"/>
                                    <a:gd name="connsiteX3" fmla="*/ 243840 w 243840"/>
                                    <a:gd name="connsiteY3" fmla="*/ 40641 h 655320"/>
                                    <a:gd name="connsiteX4" fmla="*/ 243840 w 243840"/>
                                    <a:gd name="connsiteY4" fmla="*/ 591819 h 655320"/>
                                    <a:gd name="connsiteX5" fmla="*/ 203199 w 243840"/>
                                    <a:gd name="connsiteY5" fmla="*/ 655320 h 655320"/>
                                    <a:gd name="connsiteX6" fmla="*/ 40641 w 243840"/>
                                    <a:gd name="connsiteY6" fmla="*/ 655320 h 655320"/>
                                    <a:gd name="connsiteX7" fmla="*/ 0 w 243840"/>
                                    <a:gd name="connsiteY7" fmla="*/ 614679 h 655320"/>
                                    <a:gd name="connsiteX8" fmla="*/ 0 w 243840"/>
                                    <a:gd name="connsiteY8" fmla="*/ 40641 h 655320"/>
                                    <a:gd name="connsiteX0" fmla="*/ 26043 w 269883"/>
                                    <a:gd name="connsiteY0" fmla="*/ 40641 h 655320"/>
                                    <a:gd name="connsiteX1" fmla="*/ 66684 w 269883"/>
                                    <a:gd name="connsiteY1" fmla="*/ 0 h 655320"/>
                                    <a:gd name="connsiteX2" fmla="*/ 229242 w 269883"/>
                                    <a:gd name="connsiteY2" fmla="*/ 0 h 655320"/>
                                    <a:gd name="connsiteX3" fmla="*/ 269883 w 269883"/>
                                    <a:gd name="connsiteY3" fmla="*/ 40641 h 655320"/>
                                    <a:gd name="connsiteX4" fmla="*/ 269883 w 269883"/>
                                    <a:gd name="connsiteY4" fmla="*/ 591819 h 655320"/>
                                    <a:gd name="connsiteX5" fmla="*/ 229242 w 269883"/>
                                    <a:gd name="connsiteY5" fmla="*/ 655320 h 655320"/>
                                    <a:gd name="connsiteX6" fmla="*/ 66684 w 269883"/>
                                    <a:gd name="connsiteY6" fmla="*/ 655320 h 655320"/>
                                    <a:gd name="connsiteX7" fmla="*/ 0 w 269883"/>
                                    <a:gd name="connsiteY7" fmla="*/ 542337 h 655320"/>
                                    <a:gd name="connsiteX8" fmla="*/ 26043 w 269883"/>
                                    <a:gd name="connsiteY8" fmla="*/ 40641 h 655320"/>
                                    <a:gd name="connsiteX0" fmla="*/ 26043 w 287246"/>
                                    <a:gd name="connsiteY0" fmla="*/ 40641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69883 w 287246"/>
                                    <a:gd name="connsiteY3" fmla="*/ 40641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66684 w 287246"/>
                                    <a:gd name="connsiteY6" fmla="*/ 655320 h 655320"/>
                                    <a:gd name="connsiteX7" fmla="*/ 0 w 287246"/>
                                    <a:gd name="connsiteY7" fmla="*/ 542337 h 655320"/>
                                    <a:gd name="connsiteX8" fmla="*/ 26043 w 287246"/>
                                    <a:gd name="connsiteY8" fmla="*/ 40641 h 655320"/>
                                    <a:gd name="connsiteX0" fmla="*/ 0 w 287246"/>
                                    <a:gd name="connsiteY0" fmla="*/ 29066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69883 w 287246"/>
                                    <a:gd name="connsiteY3" fmla="*/ 40641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66684 w 287246"/>
                                    <a:gd name="connsiteY6" fmla="*/ 655320 h 655320"/>
                                    <a:gd name="connsiteX7" fmla="*/ 0 w 287246"/>
                                    <a:gd name="connsiteY7" fmla="*/ 542337 h 655320"/>
                                    <a:gd name="connsiteX8" fmla="*/ 0 w 287246"/>
                                    <a:gd name="connsiteY8" fmla="*/ 29066 h 655320"/>
                                    <a:gd name="connsiteX0" fmla="*/ 0 w 287246"/>
                                    <a:gd name="connsiteY0" fmla="*/ 29066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87246 w 287246"/>
                                    <a:gd name="connsiteY3" fmla="*/ 37748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66684 w 287246"/>
                                    <a:gd name="connsiteY6" fmla="*/ 655320 h 655320"/>
                                    <a:gd name="connsiteX7" fmla="*/ 0 w 287246"/>
                                    <a:gd name="connsiteY7" fmla="*/ 542337 h 655320"/>
                                    <a:gd name="connsiteX8" fmla="*/ 0 w 287246"/>
                                    <a:gd name="connsiteY8" fmla="*/ 29066 h 655320"/>
                                    <a:gd name="connsiteX0" fmla="*/ 0 w 287246"/>
                                    <a:gd name="connsiteY0" fmla="*/ 29066 h 678469"/>
                                    <a:gd name="connsiteX1" fmla="*/ 66684 w 287246"/>
                                    <a:gd name="connsiteY1" fmla="*/ 0 h 678469"/>
                                    <a:gd name="connsiteX2" fmla="*/ 229242 w 287246"/>
                                    <a:gd name="connsiteY2" fmla="*/ 0 h 678469"/>
                                    <a:gd name="connsiteX3" fmla="*/ 287246 w 287246"/>
                                    <a:gd name="connsiteY3" fmla="*/ 37748 h 678469"/>
                                    <a:gd name="connsiteX4" fmla="*/ 287246 w 287246"/>
                                    <a:gd name="connsiteY4" fmla="*/ 542627 h 678469"/>
                                    <a:gd name="connsiteX5" fmla="*/ 229242 w 287246"/>
                                    <a:gd name="connsiteY5" fmla="*/ 655320 h 678469"/>
                                    <a:gd name="connsiteX6" fmla="*/ 147771 w 287246"/>
                                    <a:gd name="connsiteY6" fmla="*/ 678469 h 678469"/>
                                    <a:gd name="connsiteX7" fmla="*/ 0 w 287246"/>
                                    <a:gd name="connsiteY7" fmla="*/ 542337 h 678469"/>
                                    <a:gd name="connsiteX8" fmla="*/ 0 w 287246"/>
                                    <a:gd name="connsiteY8" fmla="*/ 29066 h 678469"/>
                                    <a:gd name="connsiteX0" fmla="*/ 0 w 287246"/>
                                    <a:gd name="connsiteY0" fmla="*/ 29066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87246 w 287246"/>
                                    <a:gd name="connsiteY3" fmla="*/ 37748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72477 w 287246"/>
                                    <a:gd name="connsiteY6" fmla="*/ 649520 h 655320"/>
                                    <a:gd name="connsiteX7" fmla="*/ 0 w 287246"/>
                                    <a:gd name="connsiteY7" fmla="*/ 542337 h 655320"/>
                                    <a:gd name="connsiteX8" fmla="*/ 0 w 287246"/>
                                    <a:gd name="connsiteY8" fmla="*/ 29066 h 655320"/>
                                    <a:gd name="connsiteX0" fmla="*/ 0 w 287246"/>
                                    <a:gd name="connsiteY0" fmla="*/ 29066 h 663139"/>
                                    <a:gd name="connsiteX1" fmla="*/ 66684 w 287246"/>
                                    <a:gd name="connsiteY1" fmla="*/ 0 h 663139"/>
                                    <a:gd name="connsiteX2" fmla="*/ 229242 w 287246"/>
                                    <a:gd name="connsiteY2" fmla="*/ 0 h 663139"/>
                                    <a:gd name="connsiteX3" fmla="*/ 287246 w 287246"/>
                                    <a:gd name="connsiteY3" fmla="*/ 37748 h 663139"/>
                                    <a:gd name="connsiteX4" fmla="*/ 287246 w 287246"/>
                                    <a:gd name="connsiteY4" fmla="*/ 542627 h 663139"/>
                                    <a:gd name="connsiteX5" fmla="*/ 229242 w 287246"/>
                                    <a:gd name="connsiteY5" fmla="*/ 655320 h 663139"/>
                                    <a:gd name="connsiteX6" fmla="*/ 72477 w 287246"/>
                                    <a:gd name="connsiteY6" fmla="*/ 649520 h 663139"/>
                                    <a:gd name="connsiteX7" fmla="*/ 0 w 287246"/>
                                    <a:gd name="connsiteY7" fmla="*/ 542337 h 663139"/>
                                    <a:gd name="connsiteX8" fmla="*/ 0 w 287246"/>
                                    <a:gd name="connsiteY8" fmla="*/ 29066 h 663139"/>
                                    <a:gd name="connsiteX0" fmla="*/ 0 w 287246"/>
                                    <a:gd name="connsiteY0" fmla="*/ 29066 h 660869"/>
                                    <a:gd name="connsiteX1" fmla="*/ 66684 w 287246"/>
                                    <a:gd name="connsiteY1" fmla="*/ 0 h 660869"/>
                                    <a:gd name="connsiteX2" fmla="*/ 229242 w 287246"/>
                                    <a:gd name="connsiteY2" fmla="*/ 0 h 660869"/>
                                    <a:gd name="connsiteX3" fmla="*/ 287246 w 287246"/>
                                    <a:gd name="connsiteY3" fmla="*/ 37748 h 660869"/>
                                    <a:gd name="connsiteX4" fmla="*/ 287246 w 287246"/>
                                    <a:gd name="connsiteY4" fmla="*/ 542627 h 660869"/>
                                    <a:gd name="connsiteX5" fmla="*/ 217008 w 287246"/>
                                    <a:gd name="connsiteY5" fmla="*/ 646636 h 660869"/>
                                    <a:gd name="connsiteX6" fmla="*/ 72477 w 287246"/>
                                    <a:gd name="connsiteY6" fmla="*/ 649520 h 660869"/>
                                    <a:gd name="connsiteX7" fmla="*/ 0 w 287246"/>
                                    <a:gd name="connsiteY7" fmla="*/ 542337 h 660869"/>
                                    <a:gd name="connsiteX8" fmla="*/ 0 w 287246"/>
                                    <a:gd name="connsiteY8" fmla="*/ 29066 h 660869"/>
                                    <a:gd name="connsiteX0" fmla="*/ 0 w 287246"/>
                                    <a:gd name="connsiteY0" fmla="*/ 29066 h 665130"/>
                                    <a:gd name="connsiteX1" fmla="*/ 66684 w 287246"/>
                                    <a:gd name="connsiteY1" fmla="*/ 0 h 665130"/>
                                    <a:gd name="connsiteX2" fmla="*/ 229242 w 287246"/>
                                    <a:gd name="connsiteY2" fmla="*/ 0 h 665130"/>
                                    <a:gd name="connsiteX3" fmla="*/ 287246 w 287246"/>
                                    <a:gd name="connsiteY3" fmla="*/ 37748 h 665130"/>
                                    <a:gd name="connsiteX4" fmla="*/ 287246 w 287246"/>
                                    <a:gd name="connsiteY4" fmla="*/ 542627 h 665130"/>
                                    <a:gd name="connsiteX5" fmla="*/ 210892 w 287246"/>
                                    <a:gd name="connsiteY5" fmla="*/ 660869 h 665130"/>
                                    <a:gd name="connsiteX6" fmla="*/ 72477 w 287246"/>
                                    <a:gd name="connsiteY6" fmla="*/ 649520 h 665130"/>
                                    <a:gd name="connsiteX7" fmla="*/ 0 w 287246"/>
                                    <a:gd name="connsiteY7" fmla="*/ 542337 h 665130"/>
                                    <a:gd name="connsiteX8" fmla="*/ 0 w 287246"/>
                                    <a:gd name="connsiteY8" fmla="*/ 29066 h 6651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287246" h="665130">
                                      <a:moveTo>
                                        <a:pt x="0" y="29066"/>
                                      </a:moveTo>
                                      <a:cubicBezTo>
                                        <a:pt x="0" y="6621"/>
                                        <a:pt x="44239" y="0"/>
                                        <a:pt x="66684" y="0"/>
                                      </a:cubicBezTo>
                                      <a:lnTo>
                                        <a:pt x="229242" y="0"/>
                                      </a:lnTo>
                                      <a:cubicBezTo>
                                        <a:pt x="251687" y="0"/>
                                        <a:pt x="287246" y="15303"/>
                                        <a:pt x="287246" y="37748"/>
                                      </a:cubicBezTo>
                                      <a:lnTo>
                                        <a:pt x="287246" y="542627"/>
                                      </a:lnTo>
                                      <a:cubicBezTo>
                                        <a:pt x="287246" y="565072"/>
                                        <a:pt x="233337" y="660869"/>
                                        <a:pt x="210892" y="660869"/>
                                      </a:cubicBezTo>
                                      <a:cubicBezTo>
                                        <a:pt x="158637" y="658936"/>
                                        <a:pt x="147900" y="677496"/>
                                        <a:pt x="72477" y="649520"/>
                                      </a:cubicBezTo>
                                      <a:cubicBezTo>
                                        <a:pt x="50032" y="649520"/>
                                        <a:pt x="0" y="564782"/>
                                        <a:pt x="0" y="542337"/>
                                      </a:cubicBezTo>
                                      <a:lnTo>
                                        <a:pt x="0" y="290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6CAED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g:grpSp>
                            <wpg:cNvPr id="1792586648" name="Group 1792586648">
                              <a:extLst>
                                <a:ext uri="{FF2B5EF4-FFF2-40B4-BE49-F238E27FC236}">
                                  <a16:creationId xmlns:a16="http://schemas.microsoft.com/office/drawing/2014/main" id="{D965D986-3DFF-A123-A7D9-D63EBEE73EE8}"/>
                                </a:ext>
                              </a:extLst>
                            </wpg:cNvPr>
                            <wpg:cNvGrpSpPr/>
                            <wpg:grpSpPr>
                              <a:xfrm>
                                <a:off x="2274712" y="9964"/>
                                <a:ext cx="2290487" cy="1978758"/>
                                <a:chOff x="2274712" y="9964"/>
                                <a:chExt cx="1783080" cy="1783080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72797568" name="Picture 172797568">
                                  <a:extLst>
                                    <a:ext uri="{FF2B5EF4-FFF2-40B4-BE49-F238E27FC236}">
                                      <a16:creationId xmlns:a16="http://schemas.microsoft.com/office/drawing/2014/main" id="{3D06054C-2077-C0AF-385F-2D550B35BFA2}"/>
                                    </a:ext>
                                  </a:extLst>
                                </pic:cNvPr>
                                <pic:cNvPicPr>
                                  <a:picLocks noChangeAspect="1"/>
                                </pic:cNvPicPr>
                              </pic:nvPicPr>
                              <pic:blipFill>
                                <a:blip r:embed="rId13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2274712" y="9964"/>
                                  <a:ext cx="1783080" cy="178308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  <wps:wsp>
                              <wps:cNvPr id="46170246" name="Rectangle: Rounded Corners 6">
                                <a:extLst>
                                  <a:ext uri="{FF2B5EF4-FFF2-40B4-BE49-F238E27FC236}">
                                    <a16:creationId xmlns:a16="http://schemas.microsoft.com/office/drawing/2014/main" id="{636BC656-ABF7-33B3-4FF3-8BA7F844F400}"/>
                                  </a:ext>
                                </a:extLst>
                              </wps:cNvPr>
                              <wps:cNvSpPr/>
                              <wps:spPr>
                                <a:xfrm>
                                  <a:off x="3030362" y="863721"/>
                                  <a:ext cx="271780" cy="664845"/>
                                </a:xfrm>
                                <a:custGeom>
                                  <a:avLst/>
                                  <a:gdLst>
                                    <a:gd name="connsiteX0" fmla="*/ 0 w 243840"/>
                                    <a:gd name="connsiteY0" fmla="*/ 40641 h 655320"/>
                                    <a:gd name="connsiteX1" fmla="*/ 40641 w 243840"/>
                                    <a:gd name="connsiteY1" fmla="*/ 0 h 655320"/>
                                    <a:gd name="connsiteX2" fmla="*/ 203199 w 243840"/>
                                    <a:gd name="connsiteY2" fmla="*/ 0 h 655320"/>
                                    <a:gd name="connsiteX3" fmla="*/ 243840 w 243840"/>
                                    <a:gd name="connsiteY3" fmla="*/ 40641 h 655320"/>
                                    <a:gd name="connsiteX4" fmla="*/ 243840 w 243840"/>
                                    <a:gd name="connsiteY4" fmla="*/ 614679 h 655320"/>
                                    <a:gd name="connsiteX5" fmla="*/ 203199 w 243840"/>
                                    <a:gd name="connsiteY5" fmla="*/ 655320 h 655320"/>
                                    <a:gd name="connsiteX6" fmla="*/ 40641 w 243840"/>
                                    <a:gd name="connsiteY6" fmla="*/ 655320 h 655320"/>
                                    <a:gd name="connsiteX7" fmla="*/ 0 w 243840"/>
                                    <a:gd name="connsiteY7" fmla="*/ 614679 h 655320"/>
                                    <a:gd name="connsiteX8" fmla="*/ 0 w 243840"/>
                                    <a:gd name="connsiteY8" fmla="*/ 40641 h 655320"/>
                                    <a:gd name="connsiteX0" fmla="*/ 0 w 243840"/>
                                    <a:gd name="connsiteY0" fmla="*/ 40641 h 655320"/>
                                    <a:gd name="connsiteX1" fmla="*/ 40641 w 243840"/>
                                    <a:gd name="connsiteY1" fmla="*/ 0 h 655320"/>
                                    <a:gd name="connsiteX2" fmla="*/ 203199 w 243840"/>
                                    <a:gd name="connsiteY2" fmla="*/ 0 h 655320"/>
                                    <a:gd name="connsiteX3" fmla="*/ 243840 w 243840"/>
                                    <a:gd name="connsiteY3" fmla="*/ 40641 h 655320"/>
                                    <a:gd name="connsiteX4" fmla="*/ 243840 w 243840"/>
                                    <a:gd name="connsiteY4" fmla="*/ 591819 h 655320"/>
                                    <a:gd name="connsiteX5" fmla="*/ 203199 w 243840"/>
                                    <a:gd name="connsiteY5" fmla="*/ 655320 h 655320"/>
                                    <a:gd name="connsiteX6" fmla="*/ 40641 w 243840"/>
                                    <a:gd name="connsiteY6" fmla="*/ 655320 h 655320"/>
                                    <a:gd name="connsiteX7" fmla="*/ 0 w 243840"/>
                                    <a:gd name="connsiteY7" fmla="*/ 614679 h 655320"/>
                                    <a:gd name="connsiteX8" fmla="*/ 0 w 243840"/>
                                    <a:gd name="connsiteY8" fmla="*/ 40641 h 655320"/>
                                    <a:gd name="connsiteX0" fmla="*/ 26043 w 269883"/>
                                    <a:gd name="connsiteY0" fmla="*/ 40641 h 655320"/>
                                    <a:gd name="connsiteX1" fmla="*/ 66684 w 269883"/>
                                    <a:gd name="connsiteY1" fmla="*/ 0 h 655320"/>
                                    <a:gd name="connsiteX2" fmla="*/ 229242 w 269883"/>
                                    <a:gd name="connsiteY2" fmla="*/ 0 h 655320"/>
                                    <a:gd name="connsiteX3" fmla="*/ 269883 w 269883"/>
                                    <a:gd name="connsiteY3" fmla="*/ 40641 h 655320"/>
                                    <a:gd name="connsiteX4" fmla="*/ 269883 w 269883"/>
                                    <a:gd name="connsiteY4" fmla="*/ 591819 h 655320"/>
                                    <a:gd name="connsiteX5" fmla="*/ 229242 w 269883"/>
                                    <a:gd name="connsiteY5" fmla="*/ 655320 h 655320"/>
                                    <a:gd name="connsiteX6" fmla="*/ 66684 w 269883"/>
                                    <a:gd name="connsiteY6" fmla="*/ 655320 h 655320"/>
                                    <a:gd name="connsiteX7" fmla="*/ 0 w 269883"/>
                                    <a:gd name="connsiteY7" fmla="*/ 542337 h 655320"/>
                                    <a:gd name="connsiteX8" fmla="*/ 26043 w 269883"/>
                                    <a:gd name="connsiteY8" fmla="*/ 40641 h 655320"/>
                                    <a:gd name="connsiteX0" fmla="*/ 26043 w 287246"/>
                                    <a:gd name="connsiteY0" fmla="*/ 40641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69883 w 287246"/>
                                    <a:gd name="connsiteY3" fmla="*/ 40641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66684 w 287246"/>
                                    <a:gd name="connsiteY6" fmla="*/ 655320 h 655320"/>
                                    <a:gd name="connsiteX7" fmla="*/ 0 w 287246"/>
                                    <a:gd name="connsiteY7" fmla="*/ 542337 h 655320"/>
                                    <a:gd name="connsiteX8" fmla="*/ 26043 w 287246"/>
                                    <a:gd name="connsiteY8" fmla="*/ 40641 h 655320"/>
                                    <a:gd name="connsiteX0" fmla="*/ 0 w 287246"/>
                                    <a:gd name="connsiteY0" fmla="*/ 29066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69883 w 287246"/>
                                    <a:gd name="connsiteY3" fmla="*/ 40641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66684 w 287246"/>
                                    <a:gd name="connsiteY6" fmla="*/ 655320 h 655320"/>
                                    <a:gd name="connsiteX7" fmla="*/ 0 w 287246"/>
                                    <a:gd name="connsiteY7" fmla="*/ 542337 h 655320"/>
                                    <a:gd name="connsiteX8" fmla="*/ 0 w 287246"/>
                                    <a:gd name="connsiteY8" fmla="*/ 29066 h 655320"/>
                                    <a:gd name="connsiteX0" fmla="*/ 0 w 287246"/>
                                    <a:gd name="connsiteY0" fmla="*/ 29066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87246 w 287246"/>
                                    <a:gd name="connsiteY3" fmla="*/ 37748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66684 w 287246"/>
                                    <a:gd name="connsiteY6" fmla="*/ 655320 h 655320"/>
                                    <a:gd name="connsiteX7" fmla="*/ 0 w 287246"/>
                                    <a:gd name="connsiteY7" fmla="*/ 542337 h 655320"/>
                                    <a:gd name="connsiteX8" fmla="*/ 0 w 287246"/>
                                    <a:gd name="connsiteY8" fmla="*/ 29066 h 655320"/>
                                    <a:gd name="connsiteX0" fmla="*/ 0 w 287246"/>
                                    <a:gd name="connsiteY0" fmla="*/ 29066 h 678469"/>
                                    <a:gd name="connsiteX1" fmla="*/ 66684 w 287246"/>
                                    <a:gd name="connsiteY1" fmla="*/ 0 h 678469"/>
                                    <a:gd name="connsiteX2" fmla="*/ 229242 w 287246"/>
                                    <a:gd name="connsiteY2" fmla="*/ 0 h 678469"/>
                                    <a:gd name="connsiteX3" fmla="*/ 287246 w 287246"/>
                                    <a:gd name="connsiteY3" fmla="*/ 37748 h 678469"/>
                                    <a:gd name="connsiteX4" fmla="*/ 287246 w 287246"/>
                                    <a:gd name="connsiteY4" fmla="*/ 542627 h 678469"/>
                                    <a:gd name="connsiteX5" fmla="*/ 229242 w 287246"/>
                                    <a:gd name="connsiteY5" fmla="*/ 655320 h 678469"/>
                                    <a:gd name="connsiteX6" fmla="*/ 147771 w 287246"/>
                                    <a:gd name="connsiteY6" fmla="*/ 678469 h 678469"/>
                                    <a:gd name="connsiteX7" fmla="*/ 0 w 287246"/>
                                    <a:gd name="connsiteY7" fmla="*/ 542337 h 678469"/>
                                    <a:gd name="connsiteX8" fmla="*/ 0 w 287246"/>
                                    <a:gd name="connsiteY8" fmla="*/ 29066 h 678469"/>
                                    <a:gd name="connsiteX0" fmla="*/ 0 w 287246"/>
                                    <a:gd name="connsiteY0" fmla="*/ 29066 h 655320"/>
                                    <a:gd name="connsiteX1" fmla="*/ 66684 w 287246"/>
                                    <a:gd name="connsiteY1" fmla="*/ 0 h 655320"/>
                                    <a:gd name="connsiteX2" fmla="*/ 229242 w 287246"/>
                                    <a:gd name="connsiteY2" fmla="*/ 0 h 655320"/>
                                    <a:gd name="connsiteX3" fmla="*/ 287246 w 287246"/>
                                    <a:gd name="connsiteY3" fmla="*/ 37748 h 655320"/>
                                    <a:gd name="connsiteX4" fmla="*/ 287246 w 287246"/>
                                    <a:gd name="connsiteY4" fmla="*/ 542627 h 655320"/>
                                    <a:gd name="connsiteX5" fmla="*/ 229242 w 287246"/>
                                    <a:gd name="connsiteY5" fmla="*/ 655320 h 655320"/>
                                    <a:gd name="connsiteX6" fmla="*/ 72477 w 287246"/>
                                    <a:gd name="connsiteY6" fmla="*/ 649520 h 655320"/>
                                    <a:gd name="connsiteX7" fmla="*/ 0 w 287246"/>
                                    <a:gd name="connsiteY7" fmla="*/ 542337 h 655320"/>
                                    <a:gd name="connsiteX8" fmla="*/ 0 w 287246"/>
                                    <a:gd name="connsiteY8" fmla="*/ 29066 h 655320"/>
                                    <a:gd name="connsiteX0" fmla="*/ 0 w 287246"/>
                                    <a:gd name="connsiteY0" fmla="*/ 29066 h 663139"/>
                                    <a:gd name="connsiteX1" fmla="*/ 66684 w 287246"/>
                                    <a:gd name="connsiteY1" fmla="*/ 0 h 663139"/>
                                    <a:gd name="connsiteX2" fmla="*/ 229242 w 287246"/>
                                    <a:gd name="connsiteY2" fmla="*/ 0 h 663139"/>
                                    <a:gd name="connsiteX3" fmla="*/ 287246 w 287246"/>
                                    <a:gd name="connsiteY3" fmla="*/ 37748 h 663139"/>
                                    <a:gd name="connsiteX4" fmla="*/ 287246 w 287246"/>
                                    <a:gd name="connsiteY4" fmla="*/ 542627 h 663139"/>
                                    <a:gd name="connsiteX5" fmla="*/ 229242 w 287246"/>
                                    <a:gd name="connsiteY5" fmla="*/ 655320 h 663139"/>
                                    <a:gd name="connsiteX6" fmla="*/ 72477 w 287246"/>
                                    <a:gd name="connsiteY6" fmla="*/ 649520 h 663139"/>
                                    <a:gd name="connsiteX7" fmla="*/ 0 w 287246"/>
                                    <a:gd name="connsiteY7" fmla="*/ 542337 h 663139"/>
                                    <a:gd name="connsiteX8" fmla="*/ 0 w 287246"/>
                                    <a:gd name="connsiteY8" fmla="*/ 29066 h 663139"/>
                                    <a:gd name="connsiteX0" fmla="*/ 0 w 287246"/>
                                    <a:gd name="connsiteY0" fmla="*/ 29066 h 660869"/>
                                    <a:gd name="connsiteX1" fmla="*/ 66684 w 287246"/>
                                    <a:gd name="connsiteY1" fmla="*/ 0 h 660869"/>
                                    <a:gd name="connsiteX2" fmla="*/ 229242 w 287246"/>
                                    <a:gd name="connsiteY2" fmla="*/ 0 h 660869"/>
                                    <a:gd name="connsiteX3" fmla="*/ 287246 w 287246"/>
                                    <a:gd name="connsiteY3" fmla="*/ 37748 h 660869"/>
                                    <a:gd name="connsiteX4" fmla="*/ 287246 w 287246"/>
                                    <a:gd name="connsiteY4" fmla="*/ 542627 h 660869"/>
                                    <a:gd name="connsiteX5" fmla="*/ 217008 w 287246"/>
                                    <a:gd name="connsiteY5" fmla="*/ 646636 h 660869"/>
                                    <a:gd name="connsiteX6" fmla="*/ 72477 w 287246"/>
                                    <a:gd name="connsiteY6" fmla="*/ 649520 h 660869"/>
                                    <a:gd name="connsiteX7" fmla="*/ 0 w 287246"/>
                                    <a:gd name="connsiteY7" fmla="*/ 542337 h 660869"/>
                                    <a:gd name="connsiteX8" fmla="*/ 0 w 287246"/>
                                    <a:gd name="connsiteY8" fmla="*/ 29066 h 660869"/>
                                    <a:gd name="connsiteX0" fmla="*/ 0 w 287246"/>
                                    <a:gd name="connsiteY0" fmla="*/ 29066 h 665130"/>
                                    <a:gd name="connsiteX1" fmla="*/ 66684 w 287246"/>
                                    <a:gd name="connsiteY1" fmla="*/ 0 h 665130"/>
                                    <a:gd name="connsiteX2" fmla="*/ 229242 w 287246"/>
                                    <a:gd name="connsiteY2" fmla="*/ 0 h 665130"/>
                                    <a:gd name="connsiteX3" fmla="*/ 287246 w 287246"/>
                                    <a:gd name="connsiteY3" fmla="*/ 37748 h 665130"/>
                                    <a:gd name="connsiteX4" fmla="*/ 287246 w 287246"/>
                                    <a:gd name="connsiteY4" fmla="*/ 542627 h 665130"/>
                                    <a:gd name="connsiteX5" fmla="*/ 210892 w 287246"/>
                                    <a:gd name="connsiteY5" fmla="*/ 660869 h 665130"/>
                                    <a:gd name="connsiteX6" fmla="*/ 72477 w 287246"/>
                                    <a:gd name="connsiteY6" fmla="*/ 649520 h 665130"/>
                                    <a:gd name="connsiteX7" fmla="*/ 0 w 287246"/>
                                    <a:gd name="connsiteY7" fmla="*/ 542337 h 665130"/>
                                    <a:gd name="connsiteX8" fmla="*/ 0 w 287246"/>
                                    <a:gd name="connsiteY8" fmla="*/ 29066 h 665130"/>
                                  </a:gdLst>
                                  <a:ahLst/>
                                  <a:cxnLst>
                                    <a:cxn ang="0">
                                      <a:pos x="connsiteX0" y="connsiteY0"/>
                                    </a:cxn>
                                    <a:cxn ang="0">
                                      <a:pos x="connsiteX1" y="connsiteY1"/>
                                    </a:cxn>
                                    <a:cxn ang="0">
                                      <a:pos x="connsiteX2" y="connsiteY2"/>
                                    </a:cxn>
                                    <a:cxn ang="0">
                                      <a:pos x="connsiteX3" y="connsiteY3"/>
                                    </a:cxn>
                                    <a:cxn ang="0">
                                      <a:pos x="connsiteX4" y="connsiteY4"/>
                                    </a:cxn>
                                    <a:cxn ang="0">
                                      <a:pos x="connsiteX5" y="connsiteY5"/>
                                    </a:cxn>
                                    <a:cxn ang="0">
                                      <a:pos x="connsiteX6" y="connsiteY6"/>
                                    </a:cxn>
                                    <a:cxn ang="0">
                                      <a:pos x="connsiteX7" y="connsiteY7"/>
                                    </a:cxn>
                                    <a:cxn ang="0">
                                      <a:pos x="connsiteX8" y="connsiteY8"/>
                                    </a:cxn>
                                  </a:cxnLst>
                                  <a:rect l="l" t="t" r="r" b="b"/>
                                  <a:pathLst>
                                    <a:path w="287246" h="665130">
                                      <a:moveTo>
                                        <a:pt x="0" y="29066"/>
                                      </a:moveTo>
                                      <a:cubicBezTo>
                                        <a:pt x="0" y="6621"/>
                                        <a:pt x="44239" y="0"/>
                                        <a:pt x="66684" y="0"/>
                                      </a:cubicBezTo>
                                      <a:lnTo>
                                        <a:pt x="229242" y="0"/>
                                      </a:lnTo>
                                      <a:cubicBezTo>
                                        <a:pt x="251687" y="0"/>
                                        <a:pt x="287246" y="15303"/>
                                        <a:pt x="287246" y="37748"/>
                                      </a:cubicBezTo>
                                      <a:lnTo>
                                        <a:pt x="287246" y="542627"/>
                                      </a:lnTo>
                                      <a:cubicBezTo>
                                        <a:pt x="287246" y="565072"/>
                                        <a:pt x="233337" y="660869"/>
                                        <a:pt x="210892" y="660869"/>
                                      </a:cubicBezTo>
                                      <a:cubicBezTo>
                                        <a:pt x="158637" y="658936"/>
                                        <a:pt x="147900" y="677496"/>
                                        <a:pt x="72477" y="649520"/>
                                      </a:cubicBezTo>
                                      <a:cubicBezTo>
                                        <a:pt x="50032" y="649520"/>
                                        <a:pt x="0" y="564782"/>
                                        <a:pt x="0" y="542337"/>
                                      </a:cubicBezTo>
                                      <a:lnTo>
                                        <a:pt x="0" y="2906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8463D7"/>
                                </a:solidFill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15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61971793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651510" y="11430"/>
                            <a:ext cx="274319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1D4E5B4F" w14:textId="54ED9C62" w:rsidR="005A4BB5" w:rsidRPr="00653BCA" w:rsidRDefault="005A4BB5" w:rsidP="00653BCA">
                              <w:pPr>
                                <w:jc w:val="center"/>
                                <w:rPr>
                                  <w:b/>
                                  <w:bCs/>
                                </w:rPr>
                              </w:pPr>
                              <w:r w:rsidRPr="00653BCA">
                                <w:rPr>
                                  <w:b/>
                                  <w:bCs/>
                                </w:rPr>
                                <w:t>1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84400068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074420" y="11084"/>
                            <a:ext cx="274319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3C24E13C" w14:textId="4AA63D68" w:rsidR="005A4BB5" w:rsidRPr="00653BCA" w:rsidRDefault="005A4BB5" w:rsidP="005A4B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53BCA">
                                <w:rPr>
                                  <w:b/>
                                  <w:bCs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667576340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463040" y="11430"/>
                            <a:ext cx="274320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3E6CF01" w14:textId="05CCF118" w:rsidR="005A4BB5" w:rsidRPr="00653BCA" w:rsidRDefault="005A4BB5" w:rsidP="005A4B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53BCA">
                                <w:rPr>
                                  <w:b/>
                                  <w:bCs/>
                                </w:rPr>
                                <w:t>3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2051802406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1840230" y="0"/>
                            <a:ext cx="274320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7A6B5B1D" w14:textId="07EFCFE4" w:rsidR="005A4BB5" w:rsidRPr="00653BCA" w:rsidRDefault="005A4BB5" w:rsidP="005A4B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53BCA">
                                <w:rPr>
                                  <w:b/>
                                  <w:bCs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  <wps:wsp>
                        <wps:cNvPr id="1169320955" name="Text Box 2"/>
                        <wps:cNvSpPr txBox="1">
                          <a:spLocks noChangeArrowheads="1"/>
                        </wps:cNvSpPr>
                        <wps:spPr bwMode="auto">
                          <a:xfrm>
                            <a:off x="2251710" y="0"/>
                            <a:ext cx="274320" cy="31242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txbx>
                          <w:txbxContent>
                            <w:p w14:paraId="6C84DAD3" w14:textId="25CE4A6D" w:rsidR="005A4BB5" w:rsidRPr="00653BCA" w:rsidRDefault="005A4BB5" w:rsidP="005A4BB5">
                              <w:pPr>
                                <w:rPr>
                                  <w:b/>
                                  <w:bCs/>
                                </w:rPr>
                              </w:pPr>
                              <w:r w:rsidRPr="00653BCA">
                                <w:rPr>
                                  <w:b/>
                                  <w:bCs/>
                                </w:rPr>
                                <w:t>5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ctr" anchorCtr="0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C8EB4C0" id="Group 7" o:spid="_x0000_s1026" style="position:absolute;left:0;text-align:left;margin-left:146.4pt;margin-top:11.8pt;width:165.6pt;height:99pt;z-index:251669504;mso-width-relative:margin;mso-height-relative:margin" coordsize="32034,182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">
                <v:group id="Group 20" o:spid="_x0000_s1027" style="position:absolute;top:1600;width:32034;height:16688" coordorigin=",49" coordsize="45651,1983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">
                  <v:group id="Group 794875096" o:spid="_x0000_s1028" style="position:absolute;top:100;width:22904;height:19788" coordorigin=",90" coordsize="17830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">
                    <v:shapetype id="_x0000_t75" coordsize="21600,21600" o:spt="75" o:preferrelative="t" path="m@4@5l@4@11@9@11@9@5xe" filled="f" stroked="f">
                      <v:stroke joinstyle="miter"/>
                      <v:formulas>
                        <v:f eqn="if lineDrawn pixelLineWidth 0"/>
                        <v:f eqn="sum @0 1 0"/>
                        <v:f eqn="sum 0 0 @1"/>
                        <v:f eqn="prod @2 1 2"/>
                        <v:f eqn="prod @3 21600 pixelWidth"/>
                        <v:f eqn="prod @3 21600 pixelHeight"/>
                        <v:f eqn="sum @0 0 1"/>
                        <v:f eqn="prod @6 1 2"/>
                        <v:f eqn="prod @7 21600 pixelWidth"/>
                        <v:f eqn="sum @8 21600 0"/>
                        <v:f eqn="prod @7 21600 pixelHeight"/>
                        <v:f eqn="sum @10 21600 0"/>
                      </v:formulas>
                      <v:path o:extrusionok="f" gradientshapeok="t" o:connecttype="rect"/>
                      <o:lock v:ext="edit" aspectratio="t"/>
                    </v:shapetype>
                    <v:shape id="Picture 1267541704" o:spid="_x0000_s1029" type="#_x0000_t75" style="position:absolute;top:90;width:17830;height:17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">
                      <v:imagedata r:id="rId14" o:title=""/>
                    </v:shape>
                    <v:shape id="Rectangle: Rounded Corners 6" o:spid="_x0000_s1030" style="position:absolute;left:7556;top:8537;width:2718;height:6649;visibility:visible;mso-wrap-style:square;v-text-anchor:middle" coordsize="287246,66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" path="m,29066c,6621,44239,,66684,l229242,v22445,,58004,15303,58004,37748l287246,542627v,22445,-53909,118242,-76354,118242c158637,658936,147900,677496,72477,649520,50032,649520,,564782,,542337l,29066xe" fillcolor="#7030a0" stroked="f" strokeweight="1pt">
                      <v:stroke joinstyle="miter"/>
                      <v:path arrowok="t" o:connecttype="custom" o:connectlocs="0,29054;63094,0;216899,0;271780,37732;271780,542394;199537,660586;68575,649242;0,542105;0,29054" o:connectangles="0,0,0,0,0,0,0,0,0"/>
                    </v:shape>
                  </v:group>
                  <v:group id="Group 371757066" o:spid="_x0000_s1031" style="position:absolute;left:5812;top:49;width:39839;height:19838" coordorigin="5812,49" coordsize="39839,198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">
                    <v:group id="Group 1299638031" o:spid="_x0000_s1032" style="position:absolute;left:5812;top:49;width:22904;height:19788" coordorigin="5812,49" coordsize="17830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">
                      <v:shape id="Picture 700924699" o:spid="_x0000_s1033" type="#_x0000_t75" style="position:absolute;left:5812;top:49;width:17830;height:17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">
                        <v:imagedata r:id="rId15" o:title=""/>
                      </v:shape>
                      <v:shape id="Rectangle: Rounded Corners 6" o:spid="_x0000_s1034" style="position:absolute;left:13368;top:8587;width:2718;height:6648;visibility:visible;mso-wrap-style:square;v-text-anchor:middle" coordsize="287246,66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" path="m,29066c,6621,44239,,66684,l229242,v22445,,58004,15303,58004,37748l287246,542627v,22445,-53909,118242,-76354,118242c158637,658936,147900,677496,72477,649520,50032,649520,,564782,,542337l,29066xe" fillcolor="#69d8ff" stroked="f" strokeweight="1pt">
                        <v:stroke joinstyle="miter"/>
                        <v:path arrowok="t" o:connecttype="custom" o:connectlocs="0,29054;63094,0;216899,0;271780,37732;271780,542394;199537,660586;68575,649242;0,542105;0,29054" o:connectangles="0,0,0,0,0,0,0,0,0"/>
                      </v:shape>
                    </v:group>
                    <v:group id="Group 1041397704" o:spid="_x0000_s1035" style="position:absolute;left:11512;top:99;width:22905;height:19788" coordorigin="11512,99" coordsize="17830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">
                      <v:shape id="Picture 1489865248" o:spid="_x0000_s1036" type="#_x0000_t75" style="position:absolute;left:11512;top:99;width:17830;height:17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">
                        <v:imagedata r:id="rId15" o:title=""/>
                      </v:shape>
                      <v:shape id="Rectangle: Rounded Corners 6" o:spid="_x0000_s1037" style="position:absolute;left:19068;top:8637;width:2718;height:6648;visibility:visible;mso-wrap-style:square;v-text-anchor:middle" coordsize="287246,66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" path="m,29066c,6621,44239,,66684,l229242,v22445,,58004,15303,58004,37748l287246,542627v,22445,-53909,118242,-76354,118242c158637,658936,147900,677496,72477,649520,50032,649520,,564782,,542337l,29066xe" fillcolor="#cba9e5" stroked="f" strokeweight="1pt">
                        <v:stroke joinstyle="miter"/>
                        <v:path arrowok="t" o:connecttype="custom" o:connectlocs="0,29054;63094,0;216899,0;271780,37732;271780,542394;199537,660586;68575,649242;0,542105;0,29054" o:connectangles="0,0,0,0,0,0,0,0,0"/>
                      </v:shape>
                    </v:group>
                    <v:group id="Group 1610736531" o:spid="_x0000_s1038" style="position:absolute;left:16935;top:99;width:22904;height:19788" coordorigin="16935,99" coordsize="17830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">
                      <v:shape id="Picture 2145552415" o:spid="_x0000_s1039" type="#_x0000_t75" style="position:absolute;left:16935;top:99;width:17830;height:17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">
                        <v:imagedata r:id="rId15" o:title=""/>
                      </v:shape>
                      <v:shape id="Rectangle: Rounded Corners 6" o:spid="_x0000_s1040" style="position:absolute;left:24491;top:8637;width:2718;height:6648;visibility:visible;mso-wrap-style:square;v-text-anchor:middle" coordsize="287246,66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" path="m,29066c,6621,44239,,66684,l229242,v22445,,58004,15303,58004,37748l287246,542627v,22445,-53909,118242,-76354,118242c158637,658936,147900,677496,72477,649520,50032,649520,,564782,,542337l,29066xe" fillcolor="#f6caed" stroked="f" strokeweight="1pt">
                        <v:stroke joinstyle="miter"/>
                        <v:path arrowok="t" o:connecttype="custom" o:connectlocs="0,29054;63094,0;216899,0;271780,37732;271780,542394;199537,660586;68575,649242;0,542105;0,29054" o:connectangles="0,0,0,0,0,0,0,0,0"/>
                      </v:shape>
                    </v:group>
                    <v:group id="Group 1792586648" o:spid="_x0000_s1041" style="position:absolute;left:22747;top:99;width:22904;height:19788" coordorigin="22747,99" coordsize="17830,178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">
                      <v:shape id="Picture 172797568" o:spid="_x0000_s1042" type="#_x0000_t75" style="position:absolute;left:22747;top:99;width:17830;height:17831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">
                        <v:imagedata r:id="rId15" o:title=""/>
                      </v:shape>
                      <v:shape id="Rectangle: Rounded Corners 6" o:spid="_x0000_s1043" style="position:absolute;left:30303;top:8637;width:2718;height:6648;visibility:visible;mso-wrap-style:square;v-text-anchor:middle" coordsize="287246,66513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" path="m,29066c,6621,44239,,66684,l229242,v22445,,58004,15303,58004,37748l287246,542627v,22445,-53909,118242,-76354,118242c158637,658936,147900,677496,72477,649520,50032,649520,,564782,,542337l,29066xe" fillcolor="#8463d7" stroked="f" strokeweight="1pt">
                        <v:stroke joinstyle="miter"/>
                        <v:path arrowok="t" o:connecttype="custom" o:connectlocs="0,29054;63094,0;216899,0;271780,37732;271780,542394;199537,660586;68575,649242;0,542105;0,29054" o:connectangles="0,0,0,0,0,0,0,0,0"/>
                      </v:shape>
                    </v:group>
                  </v:group>
                </v:group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2" o:spid="_x0000_s1044" type="#_x0000_t202" style="position:absolute;left:6515;top:114;width:274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">
                  <v:textbox>
                    <w:txbxContent>
                      <w:p w14:paraId="1D4E5B4F" w14:textId="54ED9C62" w:rsidR="005A4BB5" w:rsidRPr="00653BCA" w:rsidRDefault="005A4BB5" w:rsidP="00653BCA">
                        <w:pPr>
                          <w:jc w:val="center"/>
                          <w:rPr>
                            <w:b/>
                            <w:bCs/>
                          </w:rPr>
                        </w:pPr>
                        <w:r w:rsidRPr="00653BCA">
                          <w:rPr>
                            <w:b/>
                            <w:bCs/>
                          </w:rPr>
                          <w:t>1</w:t>
                        </w:r>
                      </w:p>
                    </w:txbxContent>
                  </v:textbox>
                </v:shape>
                <v:shape id="Text Box 2" o:spid="_x0000_s1045" type="#_x0000_t202" style="position:absolute;left:10744;top:110;width:2743;height:312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">
                  <v:textbox>
                    <w:txbxContent>
                      <w:p w14:paraId="3C24E13C" w14:textId="4AA63D68" w:rsidR="005A4BB5" w:rsidRPr="00653BCA" w:rsidRDefault="005A4BB5" w:rsidP="005A4BB5">
                        <w:pPr>
                          <w:rPr>
                            <w:b/>
                            <w:bCs/>
                          </w:rPr>
                        </w:pPr>
                        <w:r w:rsidRPr="00653BCA">
                          <w:rPr>
                            <w:b/>
                            <w:bCs/>
                          </w:rPr>
                          <w:t>2</w:t>
                        </w:r>
                      </w:p>
                    </w:txbxContent>
                  </v:textbox>
                </v:shape>
                <v:shape id="Text Box 2" o:spid="_x0000_s1046" type="#_x0000_t202" style="position:absolute;left:14630;top:114;width:274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">
                  <v:textbox>
                    <w:txbxContent>
                      <w:p w14:paraId="63E6CF01" w14:textId="05CCF118" w:rsidR="005A4BB5" w:rsidRPr="00653BCA" w:rsidRDefault="005A4BB5" w:rsidP="005A4BB5">
                        <w:pPr>
                          <w:rPr>
                            <w:b/>
                            <w:bCs/>
                          </w:rPr>
                        </w:pPr>
                        <w:r w:rsidRPr="00653BCA">
                          <w:rPr>
                            <w:b/>
                            <w:bCs/>
                          </w:rPr>
                          <w:t>3</w:t>
                        </w:r>
                      </w:p>
                    </w:txbxContent>
                  </v:textbox>
                </v:shape>
                <v:shape id="Text Box 2" o:spid="_x0000_s1047" type="#_x0000_t202" style="position:absolute;left:18402;width:274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">
                  <v:textbox>
                    <w:txbxContent>
                      <w:p w14:paraId="7A6B5B1D" w14:textId="07EFCFE4" w:rsidR="005A4BB5" w:rsidRPr="00653BCA" w:rsidRDefault="005A4BB5" w:rsidP="005A4BB5">
                        <w:pPr>
                          <w:rPr>
                            <w:b/>
                            <w:bCs/>
                          </w:rPr>
                        </w:pPr>
                        <w:r w:rsidRPr="00653BCA">
                          <w:rPr>
                            <w:b/>
                            <w:bCs/>
                          </w:rPr>
                          <w:t>4</w:t>
                        </w:r>
                      </w:p>
                    </w:txbxContent>
                  </v:textbox>
                </v:shape>
                <v:shape id="Text Box 2" o:spid="_x0000_s1048" type="#_x0000_t202" style="position:absolute;left:22517;width:2743;height:312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">
                  <v:textbox>
                    <w:txbxContent>
                      <w:p w14:paraId="6C84DAD3" w14:textId="25CE4A6D" w:rsidR="005A4BB5" w:rsidRPr="00653BCA" w:rsidRDefault="005A4BB5" w:rsidP="005A4BB5">
                        <w:pPr>
                          <w:rPr>
                            <w:b/>
                            <w:bCs/>
                          </w:rPr>
                        </w:pPr>
                        <w:r w:rsidRPr="00653BCA">
                          <w:rPr>
                            <w:b/>
                            <w:bCs/>
                          </w:rPr>
                          <w:t>5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 w14:paraId="4DC34C1A" w14:textId="6CC07505" w:rsidR="00C515F7" w:rsidRDefault="00C515F7" w:rsidP="00C515F7">
      <w:pPr>
        <w:spacing w:line="360" w:lineRule="auto"/>
        <w:jc w:val="both"/>
        <w:rPr>
          <w:rFonts w:ascii="Garamond" w:hAnsi="Garamond"/>
        </w:rPr>
      </w:pPr>
    </w:p>
    <w:p w14:paraId="5C8CB7D9" w14:textId="0AFD409D" w:rsidR="00C515F7" w:rsidRPr="00C515F7" w:rsidRDefault="00C515F7" w:rsidP="00C515F7">
      <w:pPr>
        <w:spacing w:line="360" w:lineRule="auto"/>
        <w:jc w:val="both"/>
        <w:rPr>
          <w:rFonts w:ascii="Garamond" w:hAnsi="Garamond"/>
        </w:rPr>
      </w:pPr>
    </w:p>
    <w:sectPr w:rsidR="00C515F7" w:rsidRPr="00C515F7">
      <w:headerReference w:type="default" r:id="rId16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5E459719" w14:textId="77777777" w:rsidR="005323F8" w:rsidRDefault="005323F8" w:rsidP="00BE644C">
      <w:pPr>
        <w:spacing w:after="0" w:line="240" w:lineRule="auto"/>
      </w:pPr>
      <w:r>
        <w:separator/>
      </w:r>
    </w:p>
  </w:endnote>
  <w:endnote w:type="continuationSeparator" w:id="0">
    <w:p w14:paraId="76056978" w14:textId="77777777" w:rsidR="005323F8" w:rsidRDefault="005323F8" w:rsidP="00BE644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9FD4C5C" w14:textId="77777777" w:rsidR="005323F8" w:rsidRDefault="005323F8" w:rsidP="00BE644C">
      <w:pPr>
        <w:spacing w:after="0" w:line="240" w:lineRule="auto"/>
      </w:pPr>
      <w:r>
        <w:separator/>
      </w:r>
    </w:p>
  </w:footnote>
  <w:footnote w:type="continuationSeparator" w:id="0">
    <w:p w14:paraId="0007B7A9" w14:textId="77777777" w:rsidR="005323F8" w:rsidRDefault="005323F8" w:rsidP="00BE644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C4A53EC" w14:textId="77777777" w:rsidR="00BE644C" w:rsidRPr="0094370A" w:rsidRDefault="00BE644C" w:rsidP="00BE644C">
    <w:pPr>
      <w:spacing w:line="240" w:lineRule="auto"/>
      <w:rPr>
        <w:rFonts w:ascii="Garamond" w:hAnsi="Garamond"/>
        <w:b/>
        <w:sz w:val="28"/>
        <w:szCs w:val="28"/>
      </w:rPr>
    </w:pPr>
    <w:r w:rsidRPr="00B4594B">
      <w:rPr>
        <w:rFonts w:ascii="Garamond" w:hAnsi="Garamond"/>
        <w:noProof/>
        <w:sz w:val="16"/>
        <w:szCs w:val="16"/>
      </w:rPr>
      <w:drawing>
        <wp:anchor distT="0" distB="0" distL="114300" distR="114300" simplePos="0" relativeHeight="251659264" behindDoc="1" locked="0" layoutInCell="1" allowOverlap="1" wp14:anchorId="1F53899A" wp14:editId="62D28C1F">
          <wp:simplePos x="0" y="0"/>
          <wp:positionH relativeFrom="column">
            <wp:posOffset>-238760</wp:posOffset>
          </wp:positionH>
          <wp:positionV relativeFrom="paragraph">
            <wp:posOffset>1270</wp:posOffset>
          </wp:positionV>
          <wp:extent cx="637540" cy="847725"/>
          <wp:effectExtent l="0" t="0" r="0" b="9525"/>
          <wp:wrapTight wrapText="bothSides">
            <wp:wrapPolygon edited="0">
              <wp:start x="5809" y="0"/>
              <wp:lineTo x="0" y="4369"/>
              <wp:lineTo x="0" y="16503"/>
              <wp:lineTo x="5163" y="21357"/>
              <wp:lineTo x="5809" y="21357"/>
              <wp:lineTo x="14845" y="21357"/>
              <wp:lineTo x="16135" y="21357"/>
              <wp:lineTo x="20653" y="16989"/>
              <wp:lineTo x="20653" y="4369"/>
              <wp:lineTo x="14845" y="0"/>
              <wp:lineTo x="5809" y="0"/>
            </wp:wrapPolygon>
          </wp:wrapTight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/>
                  <pic:cNvPicPr>
                    <a:picLocks noChangeAspect="1" noChangeArrowheads="1"/>
                  </pic:cNvPicPr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37540" cy="8477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Pr="0094370A">
      <w:rPr>
        <w:rFonts w:ascii="Garamond" w:hAnsi="Garamond"/>
        <w:b/>
        <w:sz w:val="28"/>
        <w:szCs w:val="28"/>
      </w:rPr>
      <w:t>North South University</w:t>
    </w:r>
  </w:p>
  <w:p w14:paraId="2A82702F" w14:textId="77777777" w:rsidR="00BE644C" w:rsidRPr="0094370A" w:rsidRDefault="00BE644C" w:rsidP="00BE644C">
    <w:pPr>
      <w:spacing w:line="240" w:lineRule="auto"/>
      <w:rPr>
        <w:rFonts w:ascii="Garamond" w:hAnsi="Garamond"/>
        <w:b/>
        <w:sz w:val="28"/>
        <w:szCs w:val="28"/>
      </w:rPr>
    </w:pPr>
    <w:r w:rsidRPr="0094370A">
      <w:rPr>
        <w:rFonts w:ascii="Garamond" w:hAnsi="Garamond"/>
        <w:b/>
        <w:sz w:val="28"/>
        <w:szCs w:val="28"/>
      </w:rPr>
      <w:t>Dept. of Biochemistry &amp; Microbiology</w:t>
    </w:r>
  </w:p>
  <w:p w14:paraId="264C5F26" w14:textId="01D118E7" w:rsidR="00BE644C" w:rsidRPr="00BE644C" w:rsidRDefault="00BE644C" w:rsidP="00BE644C">
    <w:pPr>
      <w:spacing w:line="240" w:lineRule="auto"/>
      <w:rPr>
        <w:rFonts w:ascii="Garamond" w:hAnsi="Garamond"/>
        <w:b/>
        <w:sz w:val="28"/>
        <w:szCs w:val="28"/>
      </w:rPr>
    </w:pPr>
    <w:r w:rsidRPr="0094370A">
      <w:rPr>
        <w:rFonts w:ascii="Garamond" w:hAnsi="Garamond"/>
        <w:b/>
        <w:sz w:val="28"/>
        <w:szCs w:val="28"/>
      </w:rPr>
      <w:t xml:space="preserve">Course code: BIO103L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0160A7C"/>
    <w:multiLevelType w:val="hybridMultilevel"/>
    <w:tmpl w:val="E0D024E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BA4158F"/>
    <w:multiLevelType w:val="hybridMultilevel"/>
    <w:tmpl w:val="D4321504"/>
    <w:lvl w:ilvl="0" w:tplc="0C8006D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2" w15:restartNumberingAfterBreak="0">
    <w:nsid w:val="321C0A4E"/>
    <w:multiLevelType w:val="hybridMultilevel"/>
    <w:tmpl w:val="4D18E80E"/>
    <w:lvl w:ilvl="0" w:tplc="9BA2FD4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3" w15:restartNumberingAfterBreak="0">
    <w:nsid w:val="6AA22060"/>
    <w:multiLevelType w:val="hybridMultilevel"/>
    <w:tmpl w:val="BC3A7300"/>
    <w:lvl w:ilvl="0" w:tplc="BC1E711C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</w:rPr>
    </w:lvl>
    <w:lvl w:ilvl="1" w:tplc="FFFFFFFF" w:tentative="1">
      <w:start w:val="1"/>
      <w:numFmt w:val="lowerLetter"/>
      <w:lvlText w:val="%2."/>
      <w:lvlJc w:val="left"/>
      <w:pPr>
        <w:ind w:left="1080" w:hanging="360"/>
      </w:pPr>
    </w:lvl>
    <w:lvl w:ilvl="2" w:tplc="FFFFFFFF" w:tentative="1">
      <w:start w:val="1"/>
      <w:numFmt w:val="lowerRoman"/>
      <w:lvlText w:val="%3."/>
      <w:lvlJc w:val="right"/>
      <w:pPr>
        <w:ind w:left="1800" w:hanging="180"/>
      </w:pPr>
    </w:lvl>
    <w:lvl w:ilvl="3" w:tplc="FFFFFFFF" w:tentative="1">
      <w:start w:val="1"/>
      <w:numFmt w:val="decimal"/>
      <w:lvlText w:val="%4."/>
      <w:lvlJc w:val="left"/>
      <w:pPr>
        <w:ind w:left="2520" w:hanging="360"/>
      </w:pPr>
    </w:lvl>
    <w:lvl w:ilvl="4" w:tplc="FFFFFFFF" w:tentative="1">
      <w:start w:val="1"/>
      <w:numFmt w:val="lowerLetter"/>
      <w:lvlText w:val="%5."/>
      <w:lvlJc w:val="left"/>
      <w:pPr>
        <w:ind w:left="3240" w:hanging="360"/>
      </w:pPr>
    </w:lvl>
    <w:lvl w:ilvl="5" w:tplc="FFFFFFFF" w:tentative="1">
      <w:start w:val="1"/>
      <w:numFmt w:val="lowerRoman"/>
      <w:lvlText w:val="%6."/>
      <w:lvlJc w:val="right"/>
      <w:pPr>
        <w:ind w:left="3960" w:hanging="180"/>
      </w:pPr>
    </w:lvl>
    <w:lvl w:ilvl="6" w:tplc="FFFFFFFF" w:tentative="1">
      <w:start w:val="1"/>
      <w:numFmt w:val="decimal"/>
      <w:lvlText w:val="%7."/>
      <w:lvlJc w:val="left"/>
      <w:pPr>
        <w:ind w:left="4680" w:hanging="360"/>
      </w:pPr>
    </w:lvl>
    <w:lvl w:ilvl="7" w:tplc="FFFFFFFF" w:tentative="1">
      <w:start w:val="1"/>
      <w:numFmt w:val="lowerLetter"/>
      <w:lvlText w:val="%8."/>
      <w:lvlJc w:val="left"/>
      <w:pPr>
        <w:ind w:left="5400" w:hanging="360"/>
      </w:pPr>
    </w:lvl>
    <w:lvl w:ilvl="8" w:tplc="FFFFFFFF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4" w15:restartNumberingAfterBreak="0">
    <w:nsid w:val="78BB5DA0"/>
    <w:multiLevelType w:val="hybridMultilevel"/>
    <w:tmpl w:val="33C2E112"/>
    <w:lvl w:ilvl="0" w:tplc="9BA2FD4E">
      <w:start w:val="1"/>
      <w:numFmt w:val="decimal"/>
      <w:lvlText w:val="%1."/>
      <w:lvlJc w:val="left"/>
      <w:pPr>
        <w:ind w:left="360" w:hanging="360"/>
      </w:pPr>
      <w:rPr>
        <w:rFonts w:hint="default"/>
        <w:b/>
        <w:bCs/>
        <w:sz w:val="24"/>
      </w:r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num w:numId="1" w16cid:durableId="926773302">
    <w:abstractNumId w:val="4"/>
  </w:num>
  <w:num w:numId="2" w16cid:durableId="832140601">
    <w:abstractNumId w:val="1"/>
  </w:num>
  <w:num w:numId="3" w16cid:durableId="164513640">
    <w:abstractNumId w:val="2"/>
  </w:num>
  <w:num w:numId="4" w16cid:durableId="822043419">
    <w:abstractNumId w:val="3"/>
  </w:num>
  <w:num w:numId="5" w16cid:durableId="165737204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E644C"/>
    <w:rsid w:val="00115336"/>
    <w:rsid w:val="001E4006"/>
    <w:rsid w:val="002627EB"/>
    <w:rsid w:val="005323F8"/>
    <w:rsid w:val="005A4BB5"/>
    <w:rsid w:val="005A5BD0"/>
    <w:rsid w:val="00653BCA"/>
    <w:rsid w:val="00700FBB"/>
    <w:rsid w:val="00884F86"/>
    <w:rsid w:val="00892E58"/>
    <w:rsid w:val="00965CB6"/>
    <w:rsid w:val="009856E1"/>
    <w:rsid w:val="00AA4E87"/>
    <w:rsid w:val="00B46103"/>
    <w:rsid w:val="00BE644C"/>
    <w:rsid w:val="00C0737C"/>
    <w:rsid w:val="00C515F7"/>
    <w:rsid w:val="00EE59E6"/>
    <w:rsid w:val="00F1443B"/>
    <w:rsid w:val="00FA5F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0D2C1B"/>
  <w15:chartTrackingRefBased/>
  <w15:docId w15:val="{9E891CC2-68D7-4BB5-B72D-442BD0BF0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E644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E6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E644C"/>
  </w:style>
  <w:style w:type="paragraph" w:styleId="Footer">
    <w:name w:val="footer"/>
    <w:basedOn w:val="Normal"/>
    <w:link w:val="FooterChar"/>
    <w:uiPriority w:val="99"/>
    <w:unhideWhenUsed/>
    <w:rsid w:val="00BE644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E644C"/>
  </w:style>
  <w:style w:type="paragraph" w:styleId="ListParagraph">
    <w:name w:val="List Paragraph"/>
    <w:basedOn w:val="Normal"/>
    <w:uiPriority w:val="34"/>
    <w:qFormat/>
    <w:rsid w:val="00BE644C"/>
    <w:pPr>
      <w:ind w:left="720"/>
      <w:contextualSpacing/>
    </w:pPr>
  </w:style>
  <w:style w:type="table" w:styleId="TableGrid">
    <w:name w:val="Table Grid"/>
    <w:basedOn w:val="TableNormal"/>
    <w:uiPriority w:val="39"/>
    <w:rsid w:val="00EE59E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C515F7"/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521482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470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Layout" Target="diagrams/layout1.xml"/><Relationship Id="rId13" Type="http://schemas.openxmlformats.org/officeDocument/2006/relationships/image" Target="media/image2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diagramData" Target="diagrams/data1.xml"/><Relationship Id="rId12" Type="http://schemas.openxmlformats.org/officeDocument/2006/relationships/image" Target="media/image1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header" Target="header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microsoft.com/office/2007/relationships/diagramDrawing" Target="diagrams/drawing1.xml"/><Relationship Id="rId5" Type="http://schemas.openxmlformats.org/officeDocument/2006/relationships/footnotes" Target="footnotes.xml"/><Relationship Id="rId15" Type="http://schemas.openxmlformats.org/officeDocument/2006/relationships/image" Target="media/image4.png"/><Relationship Id="rId10" Type="http://schemas.openxmlformats.org/officeDocument/2006/relationships/diagramColors" Target="diagrams/colors1.xml"/><Relationship Id="rId4" Type="http://schemas.openxmlformats.org/officeDocument/2006/relationships/webSettings" Target="webSettings.xml"/><Relationship Id="rId9" Type="http://schemas.openxmlformats.org/officeDocument/2006/relationships/diagramQuickStyle" Target="diagrams/quickStyle1.xml"/><Relationship Id="rId14" Type="http://schemas.openxmlformats.org/officeDocument/2006/relationships/image" Target="media/image3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5.png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55AAE438-BF6D-4B97-B75E-8D4551697342}" type="doc">
      <dgm:prSet loTypeId="urn:microsoft.com/office/officeart/2008/layout/LinedList" loCatId="list" qsTypeId="urn:microsoft.com/office/officeart/2005/8/quickstyle/simple1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10D16BDD-74F0-4BDF-990D-A5C7B2CD65F7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NAME:</a:t>
          </a:r>
          <a:endParaRPr lang="en-US" sz="1200">
            <a:latin typeface="Garamond" panose="02020404030301010803" pitchFamily="18" charset="0"/>
          </a:endParaRPr>
        </a:p>
      </dgm:t>
    </dgm:pt>
    <dgm:pt modelId="{5C8DD8D8-9954-46BD-99CA-A566E984C613}" type="parTrans" cxnId="{D98FDB29-1934-451A-AD66-0FAC88C8B455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7DC95040-2A6A-4A7E-BB89-0E101D460166}" type="sibTrans" cxnId="{D98FDB29-1934-451A-AD66-0FAC88C8B455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B41F58FA-3E64-41E7-84DD-9AEA43DABCA8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SECTION:</a:t>
          </a:r>
          <a:endParaRPr lang="en-US" sz="1200">
            <a:latin typeface="Garamond" panose="02020404030301010803" pitchFamily="18" charset="0"/>
          </a:endParaRPr>
        </a:p>
      </dgm:t>
    </dgm:pt>
    <dgm:pt modelId="{CFF57A35-75E2-45BE-8E68-7FBF19745F2C}" type="parTrans" cxnId="{D549AAA1-930F-4C54-9134-458673139B2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497A5B54-658C-4C3E-BD28-5A747973B11A}" type="sibTrans" cxnId="{D549AAA1-930F-4C54-9134-458673139B2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56C9A76B-4A51-4D91-AF6D-D782C97394F3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STUDENT ID:</a:t>
          </a:r>
          <a:endParaRPr lang="en-US" sz="1200">
            <a:latin typeface="Garamond" panose="02020404030301010803" pitchFamily="18" charset="0"/>
          </a:endParaRPr>
        </a:p>
      </dgm:t>
    </dgm:pt>
    <dgm:pt modelId="{396A0E5B-34C7-464D-95CA-D56152D3D304}" type="parTrans" cxnId="{72A3066F-5D30-49F9-AF07-DBF4152EAFB1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D8C5EA21-A37D-4501-A327-541D6C3D05DE}" type="sibTrans" cxnId="{72A3066F-5D30-49F9-AF07-DBF4152EAFB1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118C3ACC-7EDF-4F1D-856C-209666A41843}">
      <dgm:prSet phldrT="[Text]"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DATE &amp; TIME:</a:t>
          </a:r>
          <a:endParaRPr lang="en-US" sz="1200">
            <a:latin typeface="Garamond" panose="02020404030301010803" pitchFamily="18" charset="0"/>
          </a:endParaRPr>
        </a:p>
      </dgm:t>
    </dgm:pt>
    <dgm:pt modelId="{C2F494DE-F87A-4CEA-B89F-032D91240CF3}" type="parTrans" cxnId="{09D9D5E4-E855-4634-8804-BE67893147F0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C2F533FB-3827-41DC-884B-D02280D8105B}" type="sibTrans" cxnId="{09D9D5E4-E855-4634-8804-BE67893147F0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E420641E-382D-40A9-995A-848F0DEB5B95}">
      <dgm:prSet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NAME OF THE INSTRUCTOR: </a:t>
          </a:r>
          <a:endParaRPr lang="en-US" sz="1200">
            <a:latin typeface="Garamond" panose="02020404030301010803" pitchFamily="18" charset="0"/>
          </a:endParaRPr>
        </a:p>
      </dgm:t>
    </dgm:pt>
    <dgm:pt modelId="{DECE6B72-4808-4393-B748-95D0B1994325}" type="parTrans" cxnId="{B3A1C4A3-0888-4953-B4B2-7FD66419ED46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5EE82D58-2CB8-4F31-80F8-767D780D0593}" type="sibTrans" cxnId="{B3A1C4A3-0888-4953-B4B2-7FD66419ED46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64DBD867-EB3E-43AC-B443-78FEA52D3AE0}">
      <dgm:prSet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SIGNATURE:</a:t>
          </a:r>
          <a:endParaRPr lang="en-US" sz="1200">
            <a:latin typeface="Garamond" panose="02020404030301010803" pitchFamily="18" charset="0"/>
          </a:endParaRPr>
        </a:p>
      </dgm:t>
    </dgm:pt>
    <dgm:pt modelId="{6200AE4D-95FE-432A-9ABA-D8D5F892AB33}" type="parTrans" cxnId="{B1857BB9-61D0-4E56-A7A2-983C8CF7BF3E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5F7B15B8-7676-48E0-9AC8-D9AB4E4B9B02}" type="sibTrans" cxnId="{B1857BB9-61D0-4E56-A7A2-983C8CF7BF3E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43A82672-7139-4563-B7B0-659CCE8DAF37}">
      <dgm:prSet custT="1"/>
      <dgm:spPr/>
      <dgm:t>
        <a:bodyPr/>
        <a:lstStyle/>
        <a:p>
          <a:r>
            <a:rPr lang="en-US" sz="1200" b="1">
              <a:latin typeface="Garamond" panose="02020404030301010803" pitchFamily="18" charset="0"/>
            </a:rPr>
            <a:t>REPORT SUBMISSION DATE (Assigned by the Instructor): </a:t>
          </a:r>
          <a:endParaRPr lang="en-US" sz="1200">
            <a:latin typeface="Garamond" panose="02020404030301010803" pitchFamily="18" charset="0"/>
          </a:endParaRPr>
        </a:p>
      </dgm:t>
    </dgm:pt>
    <dgm:pt modelId="{B17D29CB-6680-44E6-B176-A1E57FDC97F0}" type="parTrans" cxnId="{D5ADA4A6-180D-4EE7-9422-6529477A99D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DC071FC2-0B26-4B0C-9C8A-BE9A4E63DFCF}" type="sibTrans" cxnId="{D5ADA4A6-180D-4EE7-9422-6529477A99DD}">
      <dgm:prSet/>
      <dgm:spPr/>
      <dgm:t>
        <a:bodyPr/>
        <a:lstStyle/>
        <a:p>
          <a:endParaRPr lang="en-US" sz="1200">
            <a:latin typeface="Garamond" panose="02020404030301010803" pitchFamily="18" charset="0"/>
          </a:endParaRPr>
        </a:p>
      </dgm:t>
    </dgm:pt>
    <dgm:pt modelId="{22FDB7A3-397D-4315-A990-632DF46C747B}" type="pres">
      <dgm:prSet presAssocID="{55AAE438-BF6D-4B97-B75E-8D4551697342}" presName="vert0" presStyleCnt="0">
        <dgm:presLayoutVars>
          <dgm:dir/>
          <dgm:animOne val="branch"/>
          <dgm:animLvl val="lvl"/>
        </dgm:presLayoutVars>
      </dgm:prSet>
      <dgm:spPr/>
    </dgm:pt>
    <dgm:pt modelId="{A7BC3769-49CE-45AB-9B14-D3C8323E9F89}" type="pres">
      <dgm:prSet presAssocID="{10D16BDD-74F0-4BDF-990D-A5C7B2CD65F7}" presName="thickLine" presStyleLbl="alignNode1" presStyleIdx="0" presStyleCnt="7"/>
      <dgm:spPr/>
    </dgm:pt>
    <dgm:pt modelId="{F44F7838-F888-471A-A001-63E7D5623414}" type="pres">
      <dgm:prSet presAssocID="{10D16BDD-74F0-4BDF-990D-A5C7B2CD65F7}" presName="horz1" presStyleCnt="0"/>
      <dgm:spPr/>
    </dgm:pt>
    <dgm:pt modelId="{8460B09F-D0D1-4180-8677-69DDEED5A63F}" type="pres">
      <dgm:prSet presAssocID="{10D16BDD-74F0-4BDF-990D-A5C7B2CD65F7}" presName="tx1" presStyleLbl="revTx" presStyleIdx="0" presStyleCnt="7"/>
      <dgm:spPr/>
    </dgm:pt>
    <dgm:pt modelId="{A118AD7E-7C06-4752-AF7E-0DB5AEBDB8E8}" type="pres">
      <dgm:prSet presAssocID="{10D16BDD-74F0-4BDF-990D-A5C7B2CD65F7}" presName="vert1" presStyleCnt="0"/>
      <dgm:spPr/>
    </dgm:pt>
    <dgm:pt modelId="{3CD3FF50-8A10-46C5-91AD-5B9FC10D103C}" type="pres">
      <dgm:prSet presAssocID="{B41F58FA-3E64-41E7-84DD-9AEA43DABCA8}" presName="thickLine" presStyleLbl="alignNode1" presStyleIdx="1" presStyleCnt="7"/>
      <dgm:spPr/>
    </dgm:pt>
    <dgm:pt modelId="{D7D4624B-9AB5-430B-86B1-7AA49009AAE0}" type="pres">
      <dgm:prSet presAssocID="{B41F58FA-3E64-41E7-84DD-9AEA43DABCA8}" presName="horz1" presStyleCnt="0"/>
      <dgm:spPr/>
    </dgm:pt>
    <dgm:pt modelId="{586EAD5C-B05A-4995-8CCA-593957F2BCFA}" type="pres">
      <dgm:prSet presAssocID="{B41F58FA-3E64-41E7-84DD-9AEA43DABCA8}" presName="tx1" presStyleLbl="revTx" presStyleIdx="1" presStyleCnt="7"/>
      <dgm:spPr/>
    </dgm:pt>
    <dgm:pt modelId="{DA0DFCA5-2F45-474E-A28B-1FCB55AEFD7C}" type="pres">
      <dgm:prSet presAssocID="{B41F58FA-3E64-41E7-84DD-9AEA43DABCA8}" presName="vert1" presStyleCnt="0"/>
      <dgm:spPr/>
    </dgm:pt>
    <dgm:pt modelId="{0915F3C1-7F9A-4C26-828F-18EF6FB1818B}" type="pres">
      <dgm:prSet presAssocID="{56C9A76B-4A51-4D91-AF6D-D782C97394F3}" presName="thickLine" presStyleLbl="alignNode1" presStyleIdx="2" presStyleCnt="7"/>
      <dgm:spPr/>
    </dgm:pt>
    <dgm:pt modelId="{BC10ED98-1B98-46EB-B2F7-D4E359053DE1}" type="pres">
      <dgm:prSet presAssocID="{56C9A76B-4A51-4D91-AF6D-D782C97394F3}" presName="horz1" presStyleCnt="0"/>
      <dgm:spPr/>
    </dgm:pt>
    <dgm:pt modelId="{77381EDF-1C2C-45FD-8685-3764456FF7B6}" type="pres">
      <dgm:prSet presAssocID="{56C9A76B-4A51-4D91-AF6D-D782C97394F3}" presName="tx1" presStyleLbl="revTx" presStyleIdx="2" presStyleCnt="7"/>
      <dgm:spPr/>
    </dgm:pt>
    <dgm:pt modelId="{96FC7F0B-8FA5-4AE3-BF88-85840ED07CB0}" type="pres">
      <dgm:prSet presAssocID="{56C9A76B-4A51-4D91-AF6D-D782C97394F3}" presName="vert1" presStyleCnt="0"/>
      <dgm:spPr/>
    </dgm:pt>
    <dgm:pt modelId="{8CB1ABCE-80C8-41D8-8045-8FE3BB869A48}" type="pres">
      <dgm:prSet presAssocID="{118C3ACC-7EDF-4F1D-856C-209666A41843}" presName="thickLine" presStyleLbl="alignNode1" presStyleIdx="3" presStyleCnt="7"/>
      <dgm:spPr/>
    </dgm:pt>
    <dgm:pt modelId="{88809950-50FC-4592-900E-2BC275FE14C6}" type="pres">
      <dgm:prSet presAssocID="{118C3ACC-7EDF-4F1D-856C-209666A41843}" presName="horz1" presStyleCnt="0"/>
      <dgm:spPr/>
    </dgm:pt>
    <dgm:pt modelId="{32B4B0CE-DF33-4589-ACC0-96B8A9CF4F02}" type="pres">
      <dgm:prSet presAssocID="{118C3ACC-7EDF-4F1D-856C-209666A41843}" presName="tx1" presStyleLbl="revTx" presStyleIdx="3" presStyleCnt="7"/>
      <dgm:spPr/>
    </dgm:pt>
    <dgm:pt modelId="{EB013418-5431-4639-8DE5-736B2E7A8CA2}" type="pres">
      <dgm:prSet presAssocID="{118C3ACC-7EDF-4F1D-856C-209666A41843}" presName="vert1" presStyleCnt="0"/>
      <dgm:spPr/>
    </dgm:pt>
    <dgm:pt modelId="{D1F9E2C7-A59C-4652-80C2-59C82EF78BD4}" type="pres">
      <dgm:prSet presAssocID="{E420641E-382D-40A9-995A-848F0DEB5B95}" presName="thickLine" presStyleLbl="alignNode1" presStyleIdx="4" presStyleCnt="7"/>
      <dgm:spPr/>
    </dgm:pt>
    <dgm:pt modelId="{755B23B6-D603-4E9C-9F05-DCBAC82A7B48}" type="pres">
      <dgm:prSet presAssocID="{E420641E-382D-40A9-995A-848F0DEB5B95}" presName="horz1" presStyleCnt="0"/>
      <dgm:spPr/>
    </dgm:pt>
    <dgm:pt modelId="{CCEC1D04-5163-4413-8997-B47294F83D6F}" type="pres">
      <dgm:prSet presAssocID="{E420641E-382D-40A9-995A-848F0DEB5B95}" presName="tx1" presStyleLbl="revTx" presStyleIdx="4" presStyleCnt="7"/>
      <dgm:spPr/>
    </dgm:pt>
    <dgm:pt modelId="{BCC468A5-3EDD-4F06-9C30-8EB92C35457B}" type="pres">
      <dgm:prSet presAssocID="{E420641E-382D-40A9-995A-848F0DEB5B95}" presName="vert1" presStyleCnt="0"/>
      <dgm:spPr/>
    </dgm:pt>
    <dgm:pt modelId="{AF6F9DB7-0FCA-42B7-ABE8-3722C1E7B093}" type="pres">
      <dgm:prSet presAssocID="{64DBD867-EB3E-43AC-B443-78FEA52D3AE0}" presName="thickLine" presStyleLbl="alignNode1" presStyleIdx="5" presStyleCnt="7"/>
      <dgm:spPr/>
    </dgm:pt>
    <dgm:pt modelId="{F49579E4-C3C1-41AB-875F-B0D56485505E}" type="pres">
      <dgm:prSet presAssocID="{64DBD867-EB3E-43AC-B443-78FEA52D3AE0}" presName="horz1" presStyleCnt="0"/>
      <dgm:spPr/>
    </dgm:pt>
    <dgm:pt modelId="{786C8BCE-7400-4217-9C20-21250CFDD9F7}" type="pres">
      <dgm:prSet presAssocID="{64DBD867-EB3E-43AC-B443-78FEA52D3AE0}" presName="tx1" presStyleLbl="revTx" presStyleIdx="5" presStyleCnt="7"/>
      <dgm:spPr/>
    </dgm:pt>
    <dgm:pt modelId="{BA5D2788-1B0B-4CCC-B63A-EFC250521022}" type="pres">
      <dgm:prSet presAssocID="{64DBD867-EB3E-43AC-B443-78FEA52D3AE0}" presName="vert1" presStyleCnt="0"/>
      <dgm:spPr/>
    </dgm:pt>
    <dgm:pt modelId="{953B1D53-861F-4958-99D1-73E3EA17E346}" type="pres">
      <dgm:prSet presAssocID="{43A82672-7139-4563-B7B0-659CCE8DAF37}" presName="thickLine" presStyleLbl="alignNode1" presStyleIdx="6" presStyleCnt="7"/>
      <dgm:spPr/>
    </dgm:pt>
    <dgm:pt modelId="{2C3FE60B-ED17-420F-BA9E-7745B1AA8544}" type="pres">
      <dgm:prSet presAssocID="{43A82672-7139-4563-B7B0-659CCE8DAF37}" presName="horz1" presStyleCnt="0"/>
      <dgm:spPr/>
    </dgm:pt>
    <dgm:pt modelId="{16CFAA42-C1CC-4C2E-BA85-0F7A6F9B5BAE}" type="pres">
      <dgm:prSet presAssocID="{43A82672-7139-4563-B7B0-659CCE8DAF37}" presName="tx1" presStyleLbl="revTx" presStyleIdx="6" presStyleCnt="7"/>
      <dgm:spPr/>
    </dgm:pt>
    <dgm:pt modelId="{DF5C3F12-E71C-44A8-9C5B-FB7A70F89ACE}" type="pres">
      <dgm:prSet presAssocID="{43A82672-7139-4563-B7B0-659CCE8DAF37}" presName="vert1" presStyleCnt="0"/>
      <dgm:spPr/>
    </dgm:pt>
  </dgm:ptLst>
  <dgm:cxnLst>
    <dgm:cxn modelId="{D98FDB29-1934-451A-AD66-0FAC88C8B455}" srcId="{55AAE438-BF6D-4B97-B75E-8D4551697342}" destId="{10D16BDD-74F0-4BDF-990D-A5C7B2CD65F7}" srcOrd="0" destOrd="0" parTransId="{5C8DD8D8-9954-46BD-99CA-A566E984C613}" sibTransId="{7DC95040-2A6A-4A7E-BB89-0E101D460166}"/>
    <dgm:cxn modelId="{431C7B2A-9673-4589-ABB1-F3202C6C0E01}" type="presOf" srcId="{64DBD867-EB3E-43AC-B443-78FEA52D3AE0}" destId="{786C8BCE-7400-4217-9C20-21250CFDD9F7}" srcOrd="0" destOrd="0" presId="urn:microsoft.com/office/officeart/2008/layout/LinedList"/>
    <dgm:cxn modelId="{E7EFD736-33D2-44CB-9720-EDBDE56309B1}" type="presOf" srcId="{43A82672-7139-4563-B7B0-659CCE8DAF37}" destId="{16CFAA42-C1CC-4C2E-BA85-0F7A6F9B5BAE}" srcOrd="0" destOrd="0" presId="urn:microsoft.com/office/officeart/2008/layout/LinedList"/>
    <dgm:cxn modelId="{FFEE7647-B390-4017-88BF-11B2B54A6A12}" type="presOf" srcId="{55AAE438-BF6D-4B97-B75E-8D4551697342}" destId="{22FDB7A3-397D-4315-A990-632DF46C747B}" srcOrd="0" destOrd="0" presId="urn:microsoft.com/office/officeart/2008/layout/LinedList"/>
    <dgm:cxn modelId="{72A3066F-5D30-49F9-AF07-DBF4152EAFB1}" srcId="{55AAE438-BF6D-4B97-B75E-8D4551697342}" destId="{56C9A76B-4A51-4D91-AF6D-D782C97394F3}" srcOrd="2" destOrd="0" parTransId="{396A0E5B-34C7-464D-95CA-D56152D3D304}" sibTransId="{D8C5EA21-A37D-4501-A327-541D6C3D05DE}"/>
    <dgm:cxn modelId="{728EF574-8E7E-4B1E-A7D3-0FAC3CD0363C}" type="presOf" srcId="{E420641E-382D-40A9-995A-848F0DEB5B95}" destId="{CCEC1D04-5163-4413-8997-B47294F83D6F}" srcOrd="0" destOrd="0" presId="urn:microsoft.com/office/officeart/2008/layout/LinedList"/>
    <dgm:cxn modelId="{D549AAA1-930F-4C54-9134-458673139B2D}" srcId="{55AAE438-BF6D-4B97-B75E-8D4551697342}" destId="{B41F58FA-3E64-41E7-84DD-9AEA43DABCA8}" srcOrd="1" destOrd="0" parTransId="{CFF57A35-75E2-45BE-8E68-7FBF19745F2C}" sibTransId="{497A5B54-658C-4C3E-BD28-5A747973B11A}"/>
    <dgm:cxn modelId="{B3A1C4A3-0888-4953-B4B2-7FD66419ED46}" srcId="{55AAE438-BF6D-4B97-B75E-8D4551697342}" destId="{E420641E-382D-40A9-995A-848F0DEB5B95}" srcOrd="4" destOrd="0" parTransId="{DECE6B72-4808-4393-B748-95D0B1994325}" sibTransId="{5EE82D58-2CB8-4F31-80F8-767D780D0593}"/>
    <dgm:cxn modelId="{D5ADA4A6-180D-4EE7-9422-6529477A99DD}" srcId="{55AAE438-BF6D-4B97-B75E-8D4551697342}" destId="{43A82672-7139-4563-B7B0-659CCE8DAF37}" srcOrd="6" destOrd="0" parTransId="{B17D29CB-6680-44E6-B176-A1E57FDC97F0}" sibTransId="{DC071FC2-0B26-4B0C-9C8A-BE9A4E63DFCF}"/>
    <dgm:cxn modelId="{BE64B0AB-1538-49F4-A845-62B86ED3F69E}" type="presOf" srcId="{56C9A76B-4A51-4D91-AF6D-D782C97394F3}" destId="{77381EDF-1C2C-45FD-8685-3764456FF7B6}" srcOrd="0" destOrd="0" presId="urn:microsoft.com/office/officeart/2008/layout/LinedList"/>
    <dgm:cxn modelId="{3685D8AC-1D98-451B-A2E1-FF3E803B13E1}" type="presOf" srcId="{B41F58FA-3E64-41E7-84DD-9AEA43DABCA8}" destId="{586EAD5C-B05A-4995-8CCA-593957F2BCFA}" srcOrd="0" destOrd="0" presId="urn:microsoft.com/office/officeart/2008/layout/LinedList"/>
    <dgm:cxn modelId="{0CBF29B0-CBD6-470B-AE55-EC05FF089900}" type="presOf" srcId="{10D16BDD-74F0-4BDF-990D-A5C7B2CD65F7}" destId="{8460B09F-D0D1-4180-8677-69DDEED5A63F}" srcOrd="0" destOrd="0" presId="urn:microsoft.com/office/officeart/2008/layout/LinedList"/>
    <dgm:cxn modelId="{B1857BB9-61D0-4E56-A7A2-983C8CF7BF3E}" srcId="{55AAE438-BF6D-4B97-B75E-8D4551697342}" destId="{64DBD867-EB3E-43AC-B443-78FEA52D3AE0}" srcOrd="5" destOrd="0" parTransId="{6200AE4D-95FE-432A-9ABA-D8D5F892AB33}" sibTransId="{5F7B15B8-7676-48E0-9AC8-D9AB4E4B9B02}"/>
    <dgm:cxn modelId="{5C720DBD-DAE6-49EC-81EB-C410CDEB33E0}" type="presOf" srcId="{118C3ACC-7EDF-4F1D-856C-209666A41843}" destId="{32B4B0CE-DF33-4589-ACC0-96B8A9CF4F02}" srcOrd="0" destOrd="0" presId="urn:microsoft.com/office/officeart/2008/layout/LinedList"/>
    <dgm:cxn modelId="{09D9D5E4-E855-4634-8804-BE67893147F0}" srcId="{55AAE438-BF6D-4B97-B75E-8D4551697342}" destId="{118C3ACC-7EDF-4F1D-856C-209666A41843}" srcOrd="3" destOrd="0" parTransId="{C2F494DE-F87A-4CEA-B89F-032D91240CF3}" sibTransId="{C2F533FB-3827-41DC-884B-D02280D8105B}"/>
    <dgm:cxn modelId="{4C2BCF38-3E06-4A9B-8BFE-9E4A52DE3FA1}" type="presParOf" srcId="{22FDB7A3-397D-4315-A990-632DF46C747B}" destId="{A7BC3769-49CE-45AB-9B14-D3C8323E9F89}" srcOrd="0" destOrd="0" presId="urn:microsoft.com/office/officeart/2008/layout/LinedList"/>
    <dgm:cxn modelId="{65B05342-50BE-4E19-AF4A-B288A77AD059}" type="presParOf" srcId="{22FDB7A3-397D-4315-A990-632DF46C747B}" destId="{F44F7838-F888-471A-A001-63E7D5623414}" srcOrd="1" destOrd="0" presId="urn:microsoft.com/office/officeart/2008/layout/LinedList"/>
    <dgm:cxn modelId="{5B764FC3-22C4-4DB4-835D-E3141178FB7C}" type="presParOf" srcId="{F44F7838-F888-471A-A001-63E7D5623414}" destId="{8460B09F-D0D1-4180-8677-69DDEED5A63F}" srcOrd="0" destOrd="0" presId="urn:microsoft.com/office/officeart/2008/layout/LinedList"/>
    <dgm:cxn modelId="{37F7AB55-7D9F-4EE7-A250-5825C2FAD304}" type="presParOf" srcId="{F44F7838-F888-471A-A001-63E7D5623414}" destId="{A118AD7E-7C06-4752-AF7E-0DB5AEBDB8E8}" srcOrd="1" destOrd="0" presId="urn:microsoft.com/office/officeart/2008/layout/LinedList"/>
    <dgm:cxn modelId="{BFC74044-ADC3-4F34-B4DE-1C5C351FB1F0}" type="presParOf" srcId="{22FDB7A3-397D-4315-A990-632DF46C747B}" destId="{3CD3FF50-8A10-46C5-91AD-5B9FC10D103C}" srcOrd="2" destOrd="0" presId="urn:microsoft.com/office/officeart/2008/layout/LinedList"/>
    <dgm:cxn modelId="{29D4A0B8-27C6-46D7-8C3D-0315FA7BE5E5}" type="presParOf" srcId="{22FDB7A3-397D-4315-A990-632DF46C747B}" destId="{D7D4624B-9AB5-430B-86B1-7AA49009AAE0}" srcOrd="3" destOrd="0" presId="urn:microsoft.com/office/officeart/2008/layout/LinedList"/>
    <dgm:cxn modelId="{FD1BBD49-8C4F-407B-8A03-4AA1355818A3}" type="presParOf" srcId="{D7D4624B-9AB5-430B-86B1-7AA49009AAE0}" destId="{586EAD5C-B05A-4995-8CCA-593957F2BCFA}" srcOrd="0" destOrd="0" presId="urn:microsoft.com/office/officeart/2008/layout/LinedList"/>
    <dgm:cxn modelId="{1EB90764-BD70-4323-9661-1B74E7DEE8DC}" type="presParOf" srcId="{D7D4624B-9AB5-430B-86B1-7AA49009AAE0}" destId="{DA0DFCA5-2F45-474E-A28B-1FCB55AEFD7C}" srcOrd="1" destOrd="0" presId="urn:microsoft.com/office/officeart/2008/layout/LinedList"/>
    <dgm:cxn modelId="{7964E9B8-6F57-45DA-9FC4-FE22DFFABC7D}" type="presParOf" srcId="{22FDB7A3-397D-4315-A990-632DF46C747B}" destId="{0915F3C1-7F9A-4C26-828F-18EF6FB1818B}" srcOrd="4" destOrd="0" presId="urn:microsoft.com/office/officeart/2008/layout/LinedList"/>
    <dgm:cxn modelId="{06181696-129F-4D2A-85E5-8EBD173386D2}" type="presParOf" srcId="{22FDB7A3-397D-4315-A990-632DF46C747B}" destId="{BC10ED98-1B98-46EB-B2F7-D4E359053DE1}" srcOrd="5" destOrd="0" presId="urn:microsoft.com/office/officeart/2008/layout/LinedList"/>
    <dgm:cxn modelId="{20DF7E1D-6053-4F39-8BF1-0A1445BD4CB5}" type="presParOf" srcId="{BC10ED98-1B98-46EB-B2F7-D4E359053DE1}" destId="{77381EDF-1C2C-45FD-8685-3764456FF7B6}" srcOrd="0" destOrd="0" presId="urn:microsoft.com/office/officeart/2008/layout/LinedList"/>
    <dgm:cxn modelId="{7804E3A6-38E6-4D37-83F8-E6C18C733FFD}" type="presParOf" srcId="{BC10ED98-1B98-46EB-B2F7-D4E359053DE1}" destId="{96FC7F0B-8FA5-4AE3-BF88-85840ED07CB0}" srcOrd="1" destOrd="0" presId="urn:microsoft.com/office/officeart/2008/layout/LinedList"/>
    <dgm:cxn modelId="{0191EA45-941F-4745-8478-4AFA6FA46FD5}" type="presParOf" srcId="{22FDB7A3-397D-4315-A990-632DF46C747B}" destId="{8CB1ABCE-80C8-41D8-8045-8FE3BB869A48}" srcOrd="6" destOrd="0" presId="urn:microsoft.com/office/officeart/2008/layout/LinedList"/>
    <dgm:cxn modelId="{98F84408-D787-4C7B-9E77-7C74205946AA}" type="presParOf" srcId="{22FDB7A3-397D-4315-A990-632DF46C747B}" destId="{88809950-50FC-4592-900E-2BC275FE14C6}" srcOrd="7" destOrd="0" presId="urn:microsoft.com/office/officeart/2008/layout/LinedList"/>
    <dgm:cxn modelId="{39ACBC30-489B-4D1A-94E2-72510C39AD2D}" type="presParOf" srcId="{88809950-50FC-4592-900E-2BC275FE14C6}" destId="{32B4B0CE-DF33-4589-ACC0-96B8A9CF4F02}" srcOrd="0" destOrd="0" presId="urn:microsoft.com/office/officeart/2008/layout/LinedList"/>
    <dgm:cxn modelId="{C0008D6B-CD98-4CD6-90A7-8C8875B55EF0}" type="presParOf" srcId="{88809950-50FC-4592-900E-2BC275FE14C6}" destId="{EB013418-5431-4639-8DE5-736B2E7A8CA2}" srcOrd="1" destOrd="0" presId="urn:microsoft.com/office/officeart/2008/layout/LinedList"/>
    <dgm:cxn modelId="{C19E48C8-386B-4B3C-B5F7-916B21290697}" type="presParOf" srcId="{22FDB7A3-397D-4315-A990-632DF46C747B}" destId="{D1F9E2C7-A59C-4652-80C2-59C82EF78BD4}" srcOrd="8" destOrd="0" presId="urn:microsoft.com/office/officeart/2008/layout/LinedList"/>
    <dgm:cxn modelId="{6C8DA656-4399-4863-B412-C74E776A2EF9}" type="presParOf" srcId="{22FDB7A3-397D-4315-A990-632DF46C747B}" destId="{755B23B6-D603-4E9C-9F05-DCBAC82A7B48}" srcOrd="9" destOrd="0" presId="urn:microsoft.com/office/officeart/2008/layout/LinedList"/>
    <dgm:cxn modelId="{5C87F261-886F-4102-A30D-52F92D89ED92}" type="presParOf" srcId="{755B23B6-D603-4E9C-9F05-DCBAC82A7B48}" destId="{CCEC1D04-5163-4413-8997-B47294F83D6F}" srcOrd="0" destOrd="0" presId="urn:microsoft.com/office/officeart/2008/layout/LinedList"/>
    <dgm:cxn modelId="{D0635001-5C1E-4A7A-9477-5F1FEC5B551A}" type="presParOf" srcId="{755B23B6-D603-4E9C-9F05-DCBAC82A7B48}" destId="{BCC468A5-3EDD-4F06-9C30-8EB92C35457B}" srcOrd="1" destOrd="0" presId="urn:microsoft.com/office/officeart/2008/layout/LinedList"/>
    <dgm:cxn modelId="{9AC37C72-C0AE-4E54-885F-4584807680BC}" type="presParOf" srcId="{22FDB7A3-397D-4315-A990-632DF46C747B}" destId="{AF6F9DB7-0FCA-42B7-ABE8-3722C1E7B093}" srcOrd="10" destOrd="0" presId="urn:microsoft.com/office/officeart/2008/layout/LinedList"/>
    <dgm:cxn modelId="{FCC1246A-4BA6-4C7D-A831-E656E39AA160}" type="presParOf" srcId="{22FDB7A3-397D-4315-A990-632DF46C747B}" destId="{F49579E4-C3C1-41AB-875F-B0D56485505E}" srcOrd="11" destOrd="0" presId="urn:microsoft.com/office/officeart/2008/layout/LinedList"/>
    <dgm:cxn modelId="{2FAD9094-FEF1-4896-8D63-AD87D5D299A1}" type="presParOf" srcId="{F49579E4-C3C1-41AB-875F-B0D56485505E}" destId="{786C8BCE-7400-4217-9C20-21250CFDD9F7}" srcOrd="0" destOrd="0" presId="urn:microsoft.com/office/officeart/2008/layout/LinedList"/>
    <dgm:cxn modelId="{B99B776E-C7E4-44EA-8A66-589DC47F0471}" type="presParOf" srcId="{F49579E4-C3C1-41AB-875F-B0D56485505E}" destId="{BA5D2788-1B0B-4CCC-B63A-EFC250521022}" srcOrd="1" destOrd="0" presId="urn:microsoft.com/office/officeart/2008/layout/LinedList"/>
    <dgm:cxn modelId="{8BF26A25-06D7-4DDD-8760-F4C0583AE1F5}" type="presParOf" srcId="{22FDB7A3-397D-4315-A990-632DF46C747B}" destId="{953B1D53-861F-4958-99D1-73E3EA17E346}" srcOrd="12" destOrd="0" presId="urn:microsoft.com/office/officeart/2008/layout/LinedList"/>
    <dgm:cxn modelId="{D44CE198-21E6-4A4B-9898-9B6BFD0749F8}" type="presParOf" srcId="{22FDB7A3-397D-4315-A990-632DF46C747B}" destId="{2C3FE60B-ED17-420F-BA9E-7745B1AA8544}" srcOrd="13" destOrd="0" presId="urn:microsoft.com/office/officeart/2008/layout/LinedList"/>
    <dgm:cxn modelId="{DDECA7E6-4BB2-4C5F-B842-44668EEABF3E}" type="presParOf" srcId="{2C3FE60B-ED17-420F-BA9E-7745B1AA8544}" destId="{16CFAA42-C1CC-4C2E-BA85-0F7A6F9B5BAE}" srcOrd="0" destOrd="0" presId="urn:microsoft.com/office/officeart/2008/layout/LinedList"/>
    <dgm:cxn modelId="{0F1CA58D-BACC-4BA1-B8D5-3527B99B4433}" type="presParOf" srcId="{2C3FE60B-ED17-420F-BA9E-7745B1AA8544}" destId="{DF5C3F12-E71C-44A8-9C5B-FB7A70F89ACE}" srcOrd="1" destOrd="0" presId="urn:microsoft.com/office/officeart/2008/layout/LinedList"/>
  </dgm:cxnLst>
  <dgm:bg/>
  <dgm:whole/>
  <dgm:extLst>
    <a:ext uri="http://schemas.microsoft.com/office/drawing/2008/diagram">
      <dsp:dataModelExt xmlns:dsp="http://schemas.microsoft.com/office/drawing/2008/diagram" relId="rId11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A7BC3769-49CE-45AB-9B14-D3C8323E9F89}">
      <dsp:nvSpPr>
        <dsp:cNvPr id="0" name=""/>
        <dsp:cNvSpPr/>
      </dsp:nvSpPr>
      <dsp:spPr>
        <a:xfrm>
          <a:off x="0" y="684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8460B09F-D0D1-4180-8677-69DDEED5A63F}">
      <dsp:nvSpPr>
        <dsp:cNvPr id="0" name=""/>
        <dsp:cNvSpPr/>
      </dsp:nvSpPr>
      <dsp:spPr>
        <a:xfrm>
          <a:off x="0" y="684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NAME: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684"/>
        <a:ext cx="5943600" cy="800902"/>
      </dsp:txXfrm>
    </dsp:sp>
    <dsp:sp modelId="{3CD3FF50-8A10-46C5-91AD-5B9FC10D103C}">
      <dsp:nvSpPr>
        <dsp:cNvPr id="0" name=""/>
        <dsp:cNvSpPr/>
      </dsp:nvSpPr>
      <dsp:spPr>
        <a:xfrm>
          <a:off x="0" y="801586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586EAD5C-B05A-4995-8CCA-593957F2BCFA}">
      <dsp:nvSpPr>
        <dsp:cNvPr id="0" name=""/>
        <dsp:cNvSpPr/>
      </dsp:nvSpPr>
      <dsp:spPr>
        <a:xfrm>
          <a:off x="0" y="801586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SECTION: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801586"/>
        <a:ext cx="5943600" cy="800902"/>
      </dsp:txXfrm>
    </dsp:sp>
    <dsp:sp modelId="{0915F3C1-7F9A-4C26-828F-18EF6FB1818B}">
      <dsp:nvSpPr>
        <dsp:cNvPr id="0" name=""/>
        <dsp:cNvSpPr/>
      </dsp:nvSpPr>
      <dsp:spPr>
        <a:xfrm>
          <a:off x="0" y="1602489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7381EDF-1C2C-45FD-8685-3764456FF7B6}">
      <dsp:nvSpPr>
        <dsp:cNvPr id="0" name=""/>
        <dsp:cNvSpPr/>
      </dsp:nvSpPr>
      <dsp:spPr>
        <a:xfrm>
          <a:off x="0" y="1602489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STUDENT ID: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1602489"/>
        <a:ext cx="5943600" cy="800902"/>
      </dsp:txXfrm>
    </dsp:sp>
    <dsp:sp modelId="{8CB1ABCE-80C8-41D8-8045-8FE3BB869A48}">
      <dsp:nvSpPr>
        <dsp:cNvPr id="0" name=""/>
        <dsp:cNvSpPr/>
      </dsp:nvSpPr>
      <dsp:spPr>
        <a:xfrm>
          <a:off x="0" y="2403391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32B4B0CE-DF33-4589-ACC0-96B8A9CF4F02}">
      <dsp:nvSpPr>
        <dsp:cNvPr id="0" name=""/>
        <dsp:cNvSpPr/>
      </dsp:nvSpPr>
      <dsp:spPr>
        <a:xfrm>
          <a:off x="0" y="2403391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DATE &amp; TIME: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2403391"/>
        <a:ext cx="5943600" cy="800902"/>
      </dsp:txXfrm>
    </dsp:sp>
    <dsp:sp modelId="{D1F9E2C7-A59C-4652-80C2-59C82EF78BD4}">
      <dsp:nvSpPr>
        <dsp:cNvPr id="0" name=""/>
        <dsp:cNvSpPr/>
      </dsp:nvSpPr>
      <dsp:spPr>
        <a:xfrm>
          <a:off x="0" y="3204293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CCEC1D04-5163-4413-8997-B47294F83D6F}">
      <dsp:nvSpPr>
        <dsp:cNvPr id="0" name=""/>
        <dsp:cNvSpPr/>
      </dsp:nvSpPr>
      <dsp:spPr>
        <a:xfrm>
          <a:off x="0" y="3204293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NAME OF THE INSTRUCTOR: 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3204293"/>
        <a:ext cx="5943600" cy="800902"/>
      </dsp:txXfrm>
    </dsp:sp>
    <dsp:sp modelId="{AF6F9DB7-0FCA-42B7-ABE8-3722C1E7B093}">
      <dsp:nvSpPr>
        <dsp:cNvPr id="0" name=""/>
        <dsp:cNvSpPr/>
      </dsp:nvSpPr>
      <dsp:spPr>
        <a:xfrm>
          <a:off x="0" y="4005195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786C8BCE-7400-4217-9C20-21250CFDD9F7}">
      <dsp:nvSpPr>
        <dsp:cNvPr id="0" name=""/>
        <dsp:cNvSpPr/>
      </dsp:nvSpPr>
      <dsp:spPr>
        <a:xfrm>
          <a:off x="0" y="4005195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SIGNATURE: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4005195"/>
        <a:ext cx="5943600" cy="800902"/>
      </dsp:txXfrm>
    </dsp:sp>
    <dsp:sp modelId="{953B1D53-861F-4958-99D1-73E3EA17E346}">
      <dsp:nvSpPr>
        <dsp:cNvPr id="0" name=""/>
        <dsp:cNvSpPr/>
      </dsp:nvSpPr>
      <dsp:spPr>
        <a:xfrm>
          <a:off x="0" y="4806098"/>
          <a:ext cx="5943600" cy="0"/>
        </a:xfrm>
        <a:prstGeom prst="line">
          <a:avLst/>
        </a:prstGeom>
        <a:solidFill>
          <a:schemeClr val="accent1">
            <a:hueOff val="0"/>
            <a:satOff val="0"/>
            <a:lumOff val="0"/>
            <a:alphaOff val="0"/>
          </a:schemeClr>
        </a:solidFill>
        <a:ln w="12700" cap="flat" cmpd="sng" algn="ctr">
          <a:solidFill>
            <a:schemeClr val="accent1"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</dsp:spPr>
      <dsp:style>
        <a:lnRef idx="2">
          <a:scrgbClr r="0" g="0" b="0"/>
        </a:lnRef>
        <a:fillRef idx="1">
          <a:scrgbClr r="0" g="0" b="0"/>
        </a:fillRef>
        <a:effectRef idx="0">
          <a:scrgbClr r="0" g="0" b="0"/>
        </a:effectRef>
        <a:fontRef idx="minor">
          <a:schemeClr val="lt1"/>
        </a:fontRef>
      </dsp:style>
    </dsp:sp>
    <dsp:sp modelId="{16CFAA42-C1CC-4C2E-BA85-0F7A6F9B5BAE}">
      <dsp:nvSpPr>
        <dsp:cNvPr id="0" name=""/>
        <dsp:cNvSpPr/>
      </dsp:nvSpPr>
      <dsp:spPr>
        <a:xfrm>
          <a:off x="0" y="4806098"/>
          <a:ext cx="5943600" cy="800902"/>
        </a:xfrm>
        <a:prstGeom prst="rect">
          <a:avLst/>
        </a:prstGeom>
        <a:noFill/>
        <a:ln>
          <a:noFill/>
        </a:ln>
        <a:effectLst/>
      </dsp:spPr>
      <dsp:style>
        <a:lnRef idx="0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45720" tIns="45720" rIns="45720" bIns="45720" numCol="1" spcCol="1270" anchor="t" anchorCtr="0">
          <a:noAutofit/>
        </a:bodyPr>
        <a:lstStyle/>
        <a:p>
          <a:pPr marL="0" lvl="0" indent="0" algn="l" defTabSz="5334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US" sz="1200" b="1" kern="1200">
              <a:latin typeface="Garamond" panose="02020404030301010803" pitchFamily="18" charset="0"/>
            </a:rPr>
            <a:t>REPORT SUBMISSION DATE (Assigned by the Instructor): </a:t>
          </a:r>
          <a:endParaRPr lang="en-US" sz="1200" kern="1200">
            <a:latin typeface="Garamond" panose="02020404030301010803" pitchFamily="18" charset="0"/>
          </a:endParaRPr>
        </a:p>
      </dsp:txBody>
      <dsp:txXfrm>
        <a:off x="0" y="4806098"/>
        <a:ext cx="5943600" cy="800902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8/layout/LinedList">
  <dgm:title val=""/>
  <dgm:desc val=""/>
  <dgm:catLst>
    <dgm:cat type="hierarchy" pri="8000"/>
    <dgm:cat type="list" pri="2500"/>
  </dgm:catLst>
  <dgm:samp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  <dgm:pt modelId="13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  <dgm:cxn modelId="5" srcId="1" destId="13" srcOrd="2" destOrd="0"/>
      </dgm:cxnLst>
      <dgm:bg/>
      <dgm:whole/>
    </dgm:dataModel>
  </dgm:sampData>
  <dgm:style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styleData>
  <dgm:clrData>
    <dgm:dataModel>
      <dgm:ptLst>
        <dgm:pt modelId="0" type="doc"/>
        <dgm:pt modelId="1">
          <dgm:prSet phldr="1"/>
        </dgm:pt>
        <dgm:pt modelId="11">
          <dgm:prSet phldr="1"/>
        </dgm:pt>
        <dgm:pt modelId="12">
          <dgm:prSet phldr="1"/>
        </dgm:pt>
      </dgm:ptLst>
      <dgm:cxnLst>
        <dgm:cxn modelId="2" srcId="0" destId="1" srcOrd="0" destOrd="0"/>
        <dgm:cxn modelId="3" srcId="1" destId="11" srcOrd="0" destOrd="0"/>
        <dgm:cxn modelId="4" srcId="1" destId="12" srcOrd="1" destOrd="0"/>
      </dgm:cxnLst>
      <dgm:bg/>
      <dgm:whole/>
    </dgm:dataModel>
  </dgm:clrData>
  <dgm:layoutNode name="vert0">
    <dgm:varLst>
      <dgm:dir/>
      <dgm:animOne val="branch"/>
      <dgm:animLvl val="lvl"/>
    </dgm:varLst>
    <dgm:choose name="Name0">
      <dgm:if name="Name1" func="var" arg="dir" op="equ" val="norm">
        <dgm:alg type="lin">
          <dgm:param type="linDir" val="fromT"/>
          <dgm:param type="nodeHorzAlign" val="l"/>
        </dgm:alg>
      </dgm:if>
      <dgm:else name="Name2">
        <dgm:alg type="lin">
          <dgm:param type="linDir" val="fromT"/>
          <dgm:param type="nodeHorzAlign" val="r"/>
        </dgm:alg>
      </dgm:else>
    </dgm:choose>
    <dgm:shape xmlns:r="http://schemas.openxmlformats.org/officeDocument/2006/relationships" r:blip="">
      <dgm:adjLst/>
    </dgm:shape>
    <dgm:presOf/>
    <dgm:constrLst>
      <dgm:constr type="w" for="ch" forName="horz1" refType="w"/>
      <dgm:constr type="h" for="ch" forName="horz1" refType="h"/>
      <dgm:constr type="h" for="des" forName="vert1" refType="h"/>
      <dgm:constr type="h" for="des" forName="tx1" refType="h"/>
      <dgm:constr type="h" for="des" forName="horz2" refType="h"/>
      <dgm:constr type="h" for="des" forName="vert2" refType="h"/>
      <dgm:constr type="h" for="des" forName="horz3" refType="h"/>
      <dgm:constr type="h" for="des" forName="vert3" refType="h"/>
      <dgm:constr type="h" for="des" forName="horz4" refType="h"/>
      <dgm:constr type="h" for="des" ptType="node" refType="h"/>
      <dgm:constr type="primFontSz" for="des" forName="tx1" op="equ" val="65"/>
      <dgm:constr type="primFontSz" for="des" forName="tx2" op="equ" val="65"/>
      <dgm:constr type="primFontSz" for="des" forName="tx3" op="equ" val="65"/>
      <dgm:constr type="primFontSz" for="des" forName="tx4" op="equ" val="65"/>
      <dgm:constr type="w" for="des" forName="thickLine" refType="w"/>
      <dgm:constr type="h" for="des" forName="thickLine"/>
      <dgm:constr type="h" for="des" forName="thinLine1"/>
      <dgm:constr type="h" for="des" forName="thinLine2b"/>
      <dgm:constr type="h" for="des" forName="thinLine3"/>
      <dgm:constr type="h" for="des" forName="vertSpace2a" refType="h" fact="0.05"/>
      <dgm:constr type="h" for="des" forName="vertSpace2b" refType="h" refFor="des" refForName="vertSpace2a"/>
    </dgm:constrLst>
    <dgm:forEach name="Name3" axis="ch" ptType="node">
      <dgm:layoutNode name="thickLine" styleLbl="alignNode1">
        <dgm:alg type="sp"/>
        <dgm:shape xmlns:r="http://schemas.openxmlformats.org/officeDocument/2006/relationships" type="line" r:blip="">
          <dgm:adjLst/>
        </dgm:shape>
        <dgm:presOf/>
      </dgm:layoutNode>
      <dgm:layoutNode name="horz1">
        <dgm:choose name="Name4">
          <dgm:if name="Name5" func="var" arg="dir" op="equ" val="norm">
            <dgm:alg type="lin">
              <dgm:param type="linDir" val="fromL"/>
              <dgm:param type="nodeVertAlign" val="t"/>
            </dgm:alg>
          </dgm:if>
          <dgm:else name="Name6">
            <dgm:alg type="lin">
              <dgm:param type="linDir" val="fromR"/>
              <dgm:param type="nodeVertAlign" val="t"/>
            </dgm:alg>
          </dgm:else>
        </dgm:choose>
        <dgm:shape xmlns:r="http://schemas.openxmlformats.org/officeDocument/2006/relationships" r:blip="">
          <dgm:adjLst/>
        </dgm:shape>
        <dgm:presOf/>
        <dgm:choose name="Name7">
          <dgm:if name="Name8" axis="root des" func="maxDepth" op="equ" val="1">
            <dgm:constrLst>
              <dgm:constr type="w" for="ch" forName="tx1" refType="w"/>
            </dgm:constrLst>
          </dgm:if>
          <dgm:if name="Name9" axis="root des" func="maxDepth" op="equ" val="2">
            <dgm:constrLst>
              <dgm:constr type="w" for="ch" forName="tx1" refType="w" fact="0.2"/>
              <dgm:constr type="w" for="des" forName="tx2" refType="w" fact="0.785"/>
              <dgm:constr type="w" for="des" forName="horzSpace2" refType="w" fact="0.015"/>
              <dgm:constr type="w" for="des" forName="thinLine2b" refType="w" fact="0.8"/>
            </dgm:constrLst>
          </dgm:if>
          <dgm:if name="Name10" axis="root des" func="maxDepth" op="equ" val="3">
            <dgm:constrLst>
              <dgm:constr type="w" for="ch" forName="tx1" refType="w" fact="0.2"/>
              <dgm:constr type="w" for="des" forName="tx2" refType="w" fact="0.385"/>
              <dgm:constr type="w" for="des" forName="tx3" refType="w" fact="0.385"/>
              <dgm:constr type="w" for="des" forName="horzSpace2" refType="w" fact="0.015"/>
              <dgm:constr type="w" for="des" forName="horzSpace3" refType="w" fact="0.015"/>
              <dgm:constr type="w" for="des" forName="thinLine2b" refType="w" fact="0.8"/>
              <dgm:constr type="w" for="des" forName="thinLine3" refType="w" fact="0.385"/>
            </dgm:constrLst>
          </dgm:if>
          <dgm:if name="Name11" axis="root des" func="maxDepth" op="gte" val="4">
            <dgm:constrLst>
              <dgm:constr type="w" for="ch" forName="tx1" refType="w" fact="0.2"/>
              <dgm:constr type="w" for="des" forName="tx2" refType="w" fact="0.2516"/>
              <dgm:constr type="w" for="des" forName="tx3" refType="w" fact="0.2516"/>
              <dgm:constr type="w" for="des" forName="tx4" refType="w" fact="0.2516"/>
              <dgm:constr type="w" for="des" forName="horzSpace2" refType="w" fact="0.015"/>
              <dgm:constr type="w" for="des" forName="horzSpace3" refType="w" fact="0.015"/>
              <dgm:constr type="w" for="des" forName="horzSpace4" refType="w" fact="0.015"/>
              <dgm:constr type="w" for="des" forName="thinLine2b" refType="w" fact="0.8"/>
              <dgm:constr type="w" for="des" forName="thinLine3" refType="w" fact="0.5332"/>
            </dgm:constrLst>
          </dgm:if>
          <dgm:else name="Name12"/>
        </dgm:choose>
        <dgm:layoutNode name="tx1" styleLbl="revTx">
          <dgm:alg type="tx">
            <dgm:param type="parTxLTRAlign" val="l"/>
            <dgm:param type="parTxRTLAlign" val="r"/>
            <dgm:param type="txAnchorVert" val="t"/>
          </dgm:alg>
          <dgm:shape xmlns:r="http://schemas.openxmlformats.org/officeDocument/2006/relationships" type="rect" r:blip="">
            <dgm:adjLst/>
          </dgm:shape>
          <dgm:presOf axis="self"/>
          <dgm:constrLst>
            <dgm:constr type="tMarg" refType="primFontSz" fact="0.3"/>
            <dgm:constr type="bMarg" refType="primFontSz" fact="0.3"/>
            <dgm:constr type="lMarg" refType="primFontSz" fact="0.3"/>
            <dgm:constr type="rMarg" refType="primFontSz" fact="0.3"/>
          </dgm:constrLst>
          <dgm:ruleLst>
            <dgm:rule type="primFontSz" val="5" fact="NaN" max="NaN"/>
          </dgm:ruleLst>
        </dgm:layoutNode>
        <dgm:layoutNode name="vert1">
          <dgm:choose name="Name13">
            <dgm:if name="Name14" func="var" arg="dir" op="equ" val="norm">
              <dgm:alg type="lin">
                <dgm:param type="linDir" val="fromT"/>
                <dgm:param type="nodeHorzAlign" val="l"/>
              </dgm:alg>
            </dgm:if>
            <dgm:else name="Name15">
              <dgm:alg type="lin">
                <dgm:param type="linDir" val="fromT"/>
                <dgm:param type="nodeHorzAlign" val="r"/>
              </dgm:alg>
            </dgm:else>
          </dgm:choose>
          <dgm:shape xmlns:r="http://schemas.openxmlformats.org/officeDocument/2006/relationships" r:blip="">
            <dgm:adjLst/>
          </dgm:shape>
          <dgm:presOf/>
          <dgm:forEach name="Name16" axis="ch" ptType="node">
            <dgm:choose name="Name17">
              <dgm:if name="Name18" axis="self" ptType="node" func="pos" op="equ" val="1">
                <dgm:layoutNode name="vertSpace2a">
                  <dgm:alg type="sp"/>
                  <dgm:shape xmlns:r="http://schemas.openxmlformats.org/officeDocument/2006/relationships" r:blip="">
                    <dgm:adjLst/>
                  </dgm:shape>
                  <dgm:presOf/>
                </dgm:layoutNode>
              </dgm:if>
              <dgm:else name="Name19"/>
            </dgm:choose>
            <dgm:layoutNode name="horz2">
              <dgm:choose name="Name20">
                <dgm:if name="Name21" func="var" arg="dir" op="equ" val="norm">
                  <dgm:alg type="lin">
                    <dgm:param type="linDir" val="fromL"/>
                    <dgm:param type="nodeVertAlign" val="t"/>
                  </dgm:alg>
                </dgm:if>
                <dgm:else name="Name22">
                  <dgm:alg type="lin">
                    <dgm:param type="linDir" val="fromR"/>
                    <dgm:param type="nodeVertAlign" val="t"/>
                  </dgm:alg>
                </dgm:else>
              </dgm:choose>
              <dgm:shape xmlns:r="http://schemas.openxmlformats.org/officeDocument/2006/relationships" r:blip="">
                <dgm:adjLst/>
              </dgm:shape>
              <dgm:presOf/>
              <dgm:layoutNode name="horzSpace2">
                <dgm:alg type="sp"/>
                <dgm:shape xmlns:r="http://schemas.openxmlformats.org/officeDocument/2006/relationships" r:blip="">
                  <dgm:adjLst/>
                </dgm:shape>
                <dgm:presOf/>
              </dgm:layoutNode>
              <dgm:layoutNode name="tx2" styleLbl="revTx">
                <dgm:alg type="tx">
                  <dgm:param type="parTxLTRAlign" val="l"/>
                  <dgm:param type="parTxRTLAlign" val="r"/>
                  <dgm:param type="txAnchorVert" val="t"/>
                </dgm:alg>
                <dgm:shape xmlns:r="http://schemas.openxmlformats.org/officeDocument/2006/relationships" type="rect" r:blip="">
                  <dgm:adjLst/>
                </dgm:shape>
                <dgm:presOf axis="self"/>
                <dgm:constrLst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vert2">
                <dgm:choose name="Name23">
                  <dgm:if name="Name24" func="var" arg="dir" op="equ" val="norm">
                    <dgm:alg type="lin">
                      <dgm:param type="linDir" val="fromT"/>
                      <dgm:param type="nodeHorzAlign" val="l"/>
                    </dgm:alg>
                  </dgm:if>
                  <dgm:else name="Name25">
                    <dgm:alg type="lin">
                      <dgm:param type="linDir" val="fromT"/>
                      <dgm:param type="nodeHorzAlign" val="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forEach name="Name26" axis="ch" ptType="node">
                  <dgm:layoutNode name="horz3">
                    <dgm:choose name="Name27">
                      <dgm:if name="Name28" func="var" arg="dir" op="equ" val="norm">
                        <dgm:alg type="lin">
                          <dgm:param type="linDir" val="fromL"/>
                          <dgm:param type="nodeVertAlign" val="t"/>
                        </dgm:alg>
                      </dgm:if>
                      <dgm:else name="Name29">
                        <dgm:alg type="lin">
                          <dgm:param type="linDir" val="fromR"/>
                          <dgm:param type="nodeVertAlign" val="t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layoutNode name="horzSpace3">
                      <dgm:alg type="sp"/>
                      <dgm:shape xmlns:r="http://schemas.openxmlformats.org/officeDocument/2006/relationships" r:blip="">
                        <dgm:adjLst/>
                      </dgm:shape>
                      <dgm:presOf/>
                    </dgm:layoutNode>
                    <dgm:layoutNode name="tx3" styleLbl="revTx">
                      <dgm:alg type="tx">
                        <dgm:param type="parTxLTRAlign" val="l"/>
                        <dgm:param type="parTxRTLAlign" val="r"/>
                        <dgm:param type="txAnchorVert" val="t"/>
                      </dgm:alg>
                      <dgm:shape xmlns:r="http://schemas.openxmlformats.org/officeDocument/2006/relationships" type="rect" r:blip="">
                        <dgm:adjLst/>
                      </dgm:shape>
                      <dgm:presOf axis="self"/>
                      <dgm:constrLst>
                        <dgm:constr type="tMarg" refType="primFontSz" fact="0.3"/>
                        <dgm:constr type="bMarg" refType="primFontSz" fact="0.3"/>
                        <dgm:constr type="lMarg" refType="primFontSz" fact="0.3"/>
                        <dgm:constr type="rMarg" refType="primFontSz" fact="0.3"/>
                      </dgm:constrLst>
                      <dgm:ruleLst>
                        <dgm:rule type="primFontSz" val="5" fact="NaN" max="NaN"/>
                      </dgm:ruleLst>
                    </dgm:layoutNode>
                    <dgm:layoutNode name="vert3">
                      <dgm:choose name="Name30">
                        <dgm:if name="Name31" func="var" arg="dir" op="equ" val="norm">
                          <dgm:alg type="lin">
                            <dgm:param type="linDir" val="fromT"/>
                            <dgm:param type="nodeHorzAlign" val="l"/>
                          </dgm:alg>
                        </dgm:if>
                        <dgm:else name="Name32">
                          <dgm:alg type="lin">
                            <dgm:param type="linDir" val="fromT"/>
                            <dgm:param type="nodeHorzAlign" val="r"/>
                          </dgm:alg>
                        </dgm:else>
                      </dgm:choose>
                      <dgm:shape xmlns:r="http://schemas.openxmlformats.org/officeDocument/2006/relationships" r:blip="">
                        <dgm:adjLst/>
                      </dgm:shape>
                      <dgm:presOf/>
                      <dgm:forEach name="Name33" axis="ch" ptType="node">
                        <dgm:layoutNode name="horz4">
                          <dgm:choose name="Name34">
                            <dgm:if name="Name35" func="var" arg="dir" op="equ" val="norm">
                              <dgm:alg type="lin">
                                <dgm:param type="linDir" val="fromL"/>
                                <dgm:param type="nodeVertAlign" val="t"/>
                              </dgm:alg>
                            </dgm:if>
                            <dgm:else name="Name36">
                              <dgm:alg type="lin">
                                <dgm:param type="linDir" val="fromR"/>
                                <dgm:param type="nodeVertAlign" val="t"/>
                              </dgm:alg>
                            </dgm:else>
                          </dgm:choose>
                          <dgm:shape xmlns:r="http://schemas.openxmlformats.org/officeDocument/2006/relationships" r:blip="">
                            <dgm:adjLst/>
                          </dgm:shape>
                          <dgm:presOf/>
                          <dgm:layoutNode name="horzSpace4">
                            <dgm:alg type="sp"/>
                            <dgm:shape xmlns:r="http://schemas.openxmlformats.org/officeDocument/2006/relationships" r:blip="">
                              <dgm:adjLst/>
                            </dgm:shape>
                            <dgm:presOf/>
                          </dgm:layoutNode>
                          <dgm:layoutNode name="tx4" styleLbl="revTx">
                            <dgm:varLst>
                              <dgm:bulletEnabled val="1"/>
                            </dgm:varLst>
                            <dgm:alg type="tx">
                              <dgm:param type="parTxLTRAlign" val="l"/>
                              <dgm:param type="parTxRTLAlign" val="r"/>
                              <dgm:param type="txAnchorVert" val="t"/>
                            </dgm:alg>
                            <dgm:shape xmlns:r="http://schemas.openxmlformats.org/officeDocument/2006/relationships" type="rect" r:blip="">
                              <dgm:adjLst/>
                            </dgm:shape>
                            <dgm:presOf axis="desOrSelf" ptType="node"/>
                            <dgm:constrLst>
                              <dgm:constr type="tMarg" refType="primFontSz" fact="0.3"/>
                              <dgm:constr type="bMarg" refType="primFontSz" fact="0.3"/>
                              <dgm:constr type="lMarg" refType="primFontSz" fact="0.3"/>
                              <dgm:constr type="rMarg" refType="primFontSz" fact="0.3"/>
                            </dgm:constrLst>
                            <dgm:ruleLst>
                              <dgm:rule type="primFontSz" val="5" fact="NaN" max="NaN"/>
                            </dgm:ruleLst>
                          </dgm:layoutNode>
                        </dgm:layoutNode>
                      </dgm:forEach>
                    </dgm:layoutNode>
                  </dgm:layoutNode>
                  <dgm:forEach name="Name37" axis="followSib" ptType="sibTrans" cnt="1">
                    <dgm:layoutNode name="thinLine3" styleLbl="callout">
                      <dgm:alg type="sp"/>
                      <dgm:shape xmlns:r="http://schemas.openxmlformats.org/officeDocument/2006/relationships" type="line" r:blip="">
                        <dgm:adjLst/>
                      </dgm:shape>
                      <dgm:presOf/>
                    </dgm:layoutNode>
                  </dgm:forEach>
                </dgm:forEach>
              </dgm:layoutNode>
            </dgm:layoutNode>
            <dgm:layoutNode name="thinLine2b" styleLbl="callout">
              <dgm:alg type="sp"/>
              <dgm:shape xmlns:r="http://schemas.openxmlformats.org/officeDocument/2006/relationships" type="line" r:blip="">
                <dgm:adjLst/>
              </dgm:shape>
              <dgm:presOf/>
            </dgm:layoutNode>
            <dgm:layoutNode name="vertSpace2b">
              <dgm:alg type="sp"/>
              <dgm:shape xmlns:r="http://schemas.openxmlformats.org/officeDocument/2006/relationships" r:blip="">
                <dgm:adjLst/>
              </dgm:shape>
              <dgm:presOf/>
            </dgm:layoutNode>
          </dgm:forEach>
        </dgm:layoutNode>
      </dgm:layoutNode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1">
  <dgm:title val=""/>
  <dgm:desc val=""/>
  <dgm:catLst>
    <dgm:cat type="simple" pri="101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121</TotalTime>
  <Pages>2</Pages>
  <Words>70</Words>
  <Characters>403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NSU</dc:creator>
  <cp:keywords/>
  <dc:description/>
  <cp:lastModifiedBy>Samia Kazi</cp:lastModifiedBy>
  <cp:revision>5</cp:revision>
  <dcterms:created xsi:type="dcterms:W3CDTF">2023-07-11T10:02:00Z</dcterms:created>
  <dcterms:modified xsi:type="dcterms:W3CDTF">2025-01-13T20:16:00Z</dcterms:modified>
</cp:coreProperties>
</file>